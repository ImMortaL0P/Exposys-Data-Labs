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E40CD7" w:rsidRDefault="00DC2315" w:rsidP="00DC2315">
      <w:pPr>
        <w:jc w:val="center"/>
        <w:rPr>
          <w:rFonts w:ascii="Adobe Garamond Pro" w:hAnsi="Adobe Garamond Pro"/>
          <w:b/>
          <w:sz w:val="36"/>
        </w:rPr>
      </w:pPr>
      <w:r w:rsidRPr="00E40CD7">
        <w:rPr>
          <w:rFonts w:ascii="Adobe Garamond Pro" w:hAnsi="Adobe Garamond Pro"/>
          <w:b/>
          <w:sz w:val="36"/>
        </w:rPr>
        <w:t>Letter of Transmittal</w:t>
      </w:r>
    </w:p>
    <w:p w:rsidR="00DC2315" w:rsidRPr="00E40CD7" w:rsidRDefault="00DC2315" w:rsidP="00DC2315">
      <w:pPr>
        <w:jc w:val="center"/>
        <w:rPr>
          <w:rFonts w:ascii="Adobe Garamond Pro" w:hAnsi="Adobe Garamond Pro"/>
          <w:b/>
          <w:sz w:val="36"/>
        </w:rPr>
      </w:pPr>
    </w:p>
    <w:p w:rsidR="005271BB" w:rsidRDefault="005271BB" w:rsidP="00DC2315">
      <w:pPr>
        <w:rPr>
          <w:rFonts w:ascii="Adobe Garamond Pro" w:hAnsi="Adobe Garamond Pro"/>
          <w:sz w:val="28"/>
        </w:rPr>
      </w:pPr>
    </w:p>
    <w:p w:rsidR="00DC2315" w:rsidRPr="00E40CD7" w:rsidRDefault="00DC2315" w:rsidP="00DC2315">
      <w:pPr>
        <w:rPr>
          <w:rFonts w:ascii="Adobe Garamond Pro" w:hAnsi="Adobe Garamond Pro"/>
          <w:sz w:val="28"/>
        </w:rPr>
      </w:pPr>
      <w:r w:rsidRPr="00E40CD7">
        <w:rPr>
          <w:rFonts w:ascii="Adobe Garamond Pro" w:hAnsi="Adobe Garamond Pro"/>
          <w:sz w:val="28"/>
        </w:rPr>
        <w:t>Date: 15</w:t>
      </w:r>
      <w:r w:rsidRPr="00E40CD7">
        <w:rPr>
          <w:rFonts w:ascii="Adobe Garamond Pro" w:hAnsi="Adobe Garamond Pro"/>
          <w:sz w:val="28"/>
          <w:vertAlign w:val="superscript"/>
        </w:rPr>
        <w:t>th</w:t>
      </w:r>
      <w:r w:rsidRPr="00E40CD7">
        <w:rPr>
          <w:rFonts w:ascii="Adobe Garamond Pro" w:hAnsi="Adobe Garamond Pro"/>
          <w:sz w:val="28"/>
        </w:rPr>
        <w:t xml:space="preserve"> September, 2021</w:t>
      </w:r>
    </w:p>
    <w:p w:rsidR="00DC2315" w:rsidRPr="00E40CD7" w:rsidRDefault="00DC2315" w:rsidP="00DC2315">
      <w:pPr>
        <w:rPr>
          <w:rFonts w:ascii="Adobe Garamond Pro" w:hAnsi="Adobe Garamond Pro"/>
          <w:sz w:val="28"/>
        </w:rPr>
      </w:pPr>
    </w:p>
    <w:p w:rsidR="00DC2315" w:rsidRPr="00E40CD7" w:rsidRDefault="00DC2315" w:rsidP="00DC2315">
      <w:pPr>
        <w:rPr>
          <w:rFonts w:ascii="Adobe Garamond Pro" w:hAnsi="Adobe Garamond Pro"/>
          <w:sz w:val="28"/>
        </w:rPr>
      </w:pPr>
    </w:p>
    <w:p w:rsidR="00DC2315" w:rsidRPr="00E40CD7" w:rsidRDefault="00DC2315" w:rsidP="00DC2315">
      <w:pPr>
        <w:rPr>
          <w:rFonts w:ascii="Adobe Garamond Pro" w:hAnsi="Adobe Garamond Pro"/>
          <w:b/>
          <w:sz w:val="28"/>
        </w:rPr>
      </w:pPr>
      <w:r w:rsidRPr="00E40CD7">
        <w:rPr>
          <w:rFonts w:ascii="Adobe Garamond Pro" w:hAnsi="Adobe Garamond Pro"/>
          <w:b/>
          <w:sz w:val="28"/>
        </w:rPr>
        <w:t>HR Head</w:t>
      </w:r>
    </w:p>
    <w:p w:rsidR="00DC2315" w:rsidRPr="00E40CD7" w:rsidRDefault="00DC2315" w:rsidP="00DC2315">
      <w:pPr>
        <w:rPr>
          <w:rFonts w:ascii="Adobe Garamond Pro" w:hAnsi="Adobe Garamond Pro"/>
          <w:sz w:val="28"/>
        </w:rPr>
      </w:pPr>
      <w:r w:rsidRPr="00E40CD7">
        <w:rPr>
          <w:rFonts w:ascii="Adobe Garamond Pro" w:hAnsi="Adobe Garamond Pro"/>
          <w:sz w:val="28"/>
        </w:rPr>
        <w:t>Exposys Data Labs,</w:t>
      </w:r>
    </w:p>
    <w:p w:rsidR="00DC2315" w:rsidRPr="00E40CD7" w:rsidRDefault="00DC2315" w:rsidP="00DC2315">
      <w:pPr>
        <w:rPr>
          <w:rFonts w:ascii="Adobe Garamond Pro" w:hAnsi="Adobe Garamond Pro"/>
          <w:sz w:val="28"/>
        </w:rPr>
      </w:pPr>
      <w:r w:rsidRPr="00E40CD7">
        <w:rPr>
          <w:rFonts w:ascii="Adobe Garamond Pro" w:hAnsi="Adobe Garamond Pro"/>
          <w:sz w:val="28"/>
        </w:rPr>
        <w:t>Bengaluru, India.</w:t>
      </w:r>
    </w:p>
    <w:p w:rsidR="00DC2315" w:rsidRPr="00E40CD7" w:rsidRDefault="00DC2315" w:rsidP="00DC2315">
      <w:pPr>
        <w:rPr>
          <w:rFonts w:ascii="Adobe Garamond Pro" w:hAnsi="Adobe Garamond Pro"/>
          <w:sz w:val="28"/>
        </w:rPr>
      </w:pPr>
    </w:p>
    <w:p w:rsidR="00DC2315" w:rsidRPr="00E40CD7" w:rsidRDefault="00DC2315" w:rsidP="00DC2315">
      <w:pPr>
        <w:rPr>
          <w:rFonts w:ascii="Adobe Garamond Pro" w:hAnsi="Adobe Garamond Pro"/>
          <w:sz w:val="28"/>
        </w:rPr>
      </w:pPr>
    </w:p>
    <w:p w:rsidR="00DC2315" w:rsidRPr="00E40CD7" w:rsidRDefault="00DC2315" w:rsidP="00DC2315">
      <w:pPr>
        <w:rPr>
          <w:rFonts w:ascii="Adobe Garamond Pro" w:hAnsi="Adobe Garamond Pro"/>
          <w:b/>
          <w:sz w:val="28"/>
        </w:rPr>
      </w:pPr>
      <w:r w:rsidRPr="00E40CD7">
        <w:rPr>
          <w:rFonts w:ascii="Adobe Garamond Pro" w:hAnsi="Adobe Garamond Pro"/>
          <w:b/>
          <w:sz w:val="28"/>
        </w:rPr>
        <w:t>Subject: Submission of Internship Project</w:t>
      </w:r>
    </w:p>
    <w:p w:rsidR="00E40CD7" w:rsidRDefault="00E40CD7" w:rsidP="00DC2315">
      <w:pPr>
        <w:rPr>
          <w:rFonts w:ascii="Adobe Garamond Pro" w:hAnsi="Adobe Garamond Pro"/>
          <w:sz w:val="28"/>
        </w:rPr>
      </w:pPr>
    </w:p>
    <w:p w:rsidR="00DC2315" w:rsidRPr="00E40CD7" w:rsidRDefault="00DC2315" w:rsidP="00DC2315">
      <w:pPr>
        <w:rPr>
          <w:rFonts w:ascii="Adobe Garamond Pro" w:hAnsi="Adobe Garamond Pro"/>
          <w:sz w:val="28"/>
        </w:rPr>
      </w:pPr>
      <w:r w:rsidRPr="00E40CD7">
        <w:rPr>
          <w:rFonts w:ascii="Adobe Garamond Pro" w:hAnsi="Adobe Garamond Pro"/>
          <w:sz w:val="28"/>
        </w:rPr>
        <w:t>Sir,</w:t>
      </w:r>
    </w:p>
    <w:p w:rsidR="00E40CD7" w:rsidRDefault="00E40CD7" w:rsidP="00DC2315">
      <w:pPr>
        <w:rPr>
          <w:rFonts w:ascii="Adobe Garamond Pro" w:hAnsi="Adobe Garamond Pro"/>
          <w:sz w:val="24"/>
          <w:szCs w:val="23"/>
        </w:rPr>
      </w:pP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 xml:space="preserve">Sir, it is my great pleasure to submit the internship project titled </w:t>
      </w:r>
      <w:r w:rsidRPr="00E40CD7">
        <w:rPr>
          <w:rFonts w:ascii="Adobe Garamond Pro" w:hAnsi="Adobe Garamond Pro"/>
          <w:b/>
          <w:bCs/>
          <w:sz w:val="24"/>
          <w:szCs w:val="23"/>
        </w:rPr>
        <w:t xml:space="preserve">“Pan India College Data Collection” </w:t>
      </w:r>
      <w:r w:rsidRPr="00E40CD7">
        <w:rPr>
          <w:rFonts w:ascii="Adobe Garamond Pro" w:hAnsi="Adobe Garamond Pro"/>
          <w:sz w:val="24"/>
          <w:szCs w:val="23"/>
        </w:rPr>
        <w:t xml:space="preserve">which has been prepared as an integral part of the virtual Internship Program. My internship was held at your firm </w:t>
      </w:r>
      <w:r w:rsidRPr="00E40CD7">
        <w:rPr>
          <w:rFonts w:ascii="Adobe Garamond Pro" w:hAnsi="Adobe Garamond Pro"/>
          <w:b/>
          <w:sz w:val="24"/>
          <w:szCs w:val="23"/>
        </w:rPr>
        <w:t xml:space="preserve">Exposys Data Labs, </w:t>
      </w:r>
      <w:r w:rsidRPr="00E40CD7">
        <w:rPr>
          <w:rFonts w:ascii="Adobe Garamond Pro" w:hAnsi="Adobe Garamond Pro"/>
          <w:sz w:val="24"/>
          <w:szCs w:val="23"/>
        </w:rPr>
        <w:t>Bengaluru, India(Virtually), starting from the date of 12</w:t>
      </w:r>
      <w:r w:rsidRPr="00E40CD7">
        <w:rPr>
          <w:rFonts w:ascii="Adobe Garamond Pro" w:hAnsi="Adobe Garamond Pro"/>
          <w:sz w:val="24"/>
          <w:szCs w:val="23"/>
          <w:vertAlign w:val="superscript"/>
        </w:rPr>
        <w:t>th</w:t>
      </w:r>
      <w:r w:rsidRPr="00E40CD7">
        <w:rPr>
          <w:rFonts w:ascii="Adobe Garamond Pro" w:hAnsi="Adobe Garamond Pro"/>
          <w:sz w:val="24"/>
          <w:szCs w:val="23"/>
        </w:rPr>
        <w:t xml:space="preserve"> August 2021 for a period of 35 Days.</w:t>
      </w:r>
    </w:p>
    <w:p w:rsidR="00DC2315" w:rsidRPr="00E40CD7" w:rsidRDefault="00DC2315" w:rsidP="00DC2315">
      <w:pPr>
        <w:rPr>
          <w:rFonts w:ascii="Adobe Garamond Pro" w:hAnsi="Adobe Garamond Pro"/>
          <w:sz w:val="24"/>
          <w:szCs w:val="23"/>
        </w:rPr>
      </w:pPr>
    </w:p>
    <w:p w:rsidR="00E40CD7" w:rsidRDefault="00E40CD7" w:rsidP="00DC2315">
      <w:pPr>
        <w:rPr>
          <w:rFonts w:ascii="Adobe Garamond Pro" w:hAnsi="Adobe Garamond Pro"/>
          <w:sz w:val="24"/>
          <w:szCs w:val="23"/>
        </w:rPr>
      </w:pP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 xml:space="preserve">It will be highly appreciated if you kindly accept the Internship Project. Your positive action regarding this matter would be very much helpful for my academic career. It has also to be mentioned that without your expert advice and cooperation it would not have been possible to complete this report. If you need any further clarification or information in interpreting this analysis, I will be glad to answer your queries. </w:t>
      </w:r>
    </w:p>
    <w:p w:rsidR="00DC2315" w:rsidRPr="00E40CD7" w:rsidRDefault="00DC2315" w:rsidP="00DC2315">
      <w:pPr>
        <w:rPr>
          <w:rFonts w:ascii="Adobe Garamond Pro" w:hAnsi="Adobe Garamond Pro"/>
          <w:sz w:val="24"/>
          <w:szCs w:val="23"/>
        </w:rPr>
      </w:pPr>
    </w:p>
    <w:p w:rsidR="00E40CD7" w:rsidRDefault="00E40CD7" w:rsidP="00DC2315">
      <w:pPr>
        <w:rPr>
          <w:rFonts w:ascii="Adobe Garamond Pro" w:hAnsi="Adobe Garamond Pro"/>
          <w:sz w:val="24"/>
          <w:szCs w:val="23"/>
        </w:rPr>
      </w:pP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Thanking You</w:t>
      </w: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Sincerely yours,</w:t>
      </w:r>
    </w:p>
    <w:p w:rsidR="00DC2315" w:rsidRPr="00E40CD7" w:rsidRDefault="00DC2315" w:rsidP="00DC2315">
      <w:pPr>
        <w:rPr>
          <w:rFonts w:ascii="Adobe Garamond Pro" w:hAnsi="Adobe Garamond Pro"/>
          <w:b/>
          <w:bCs/>
          <w:sz w:val="24"/>
          <w:szCs w:val="23"/>
        </w:rPr>
      </w:pPr>
    </w:p>
    <w:p w:rsidR="00E40CD7" w:rsidRDefault="00E40CD7" w:rsidP="00DC2315">
      <w:pPr>
        <w:rPr>
          <w:rFonts w:ascii="Adobe Garamond Pro" w:hAnsi="Adobe Garamond Pro"/>
          <w:b/>
          <w:bCs/>
          <w:sz w:val="24"/>
          <w:szCs w:val="23"/>
        </w:rPr>
      </w:pPr>
    </w:p>
    <w:p w:rsidR="00183D1E" w:rsidRDefault="00183D1E" w:rsidP="00DC2315">
      <w:pPr>
        <w:rPr>
          <w:rFonts w:ascii="Adobe Garamond Pro" w:hAnsi="Adobe Garamond Pro"/>
          <w:b/>
          <w:bCs/>
          <w:sz w:val="24"/>
          <w:szCs w:val="23"/>
        </w:rPr>
      </w:pPr>
    </w:p>
    <w:p w:rsidR="00DC2315" w:rsidRPr="00E40CD7" w:rsidRDefault="00DC2315" w:rsidP="00DC2315">
      <w:pPr>
        <w:rPr>
          <w:rFonts w:ascii="Adobe Garamond Pro" w:hAnsi="Adobe Garamond Pro"/>
          <w:b/>
          <w:bCs/>
          <w:sz w:val="24"/>
          <w:szCs w:val="23"/>
        </w:rPr>
      </w:pPr>
      <w:r w:rsidRPr="00E40CD7">
        <w:rPr>
          <w:rFonts w:ascii="Adobe Garamond Pro" w:hAnsi="Adobe Garamond Pro"/>
          <w:b/>
          <w:bCs/>
          <w:sz w:val="24"/>
          <w:szCs w:val="23"/>
        </w:rPr>
        <w:t xml:space="preserve">Kumar Mangalam </w:t>
      </w: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Roll: BTECH/15330/19</w:t>
      </w: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Major: Mechanical Engineering</w:t>
      </w: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 xml:space="preserve">Minor: Computer Science Engineering </w:t>
      </w:r>
    </w:p>
    <w:p w:rsidR="00DC2315" w:rsidRPr="00E40CD7" w:rsidRDefault="00DC2315" w:rsidP="00DC2315">
      <w:pPr>
        <w:rPr>
          <w:rFonts w:ascii="Adobe Garamond Pro" w:hAnsi="Adobe Garamond Pro"/>
          <w:sz w:val="24"/>
          <w:szCs w:val="23"/>
        </w:rPr>
      </w:pPr>
      <w:r w:rsidRPr="00E40CD7">
        <w:rPr>
          <w:rFonts w:ascii="Adobe Garamond Pro" w:hAnsi="Adobe Garamond Pro"/>
          <w:sz w:val="24"/>
          <w:szCs w:val="23"/>
        </w:rPr>
        <w:t>Birla Institute of Technology, Mesra, Patna Campus</w:t>
      </w:r>
    </w:p>
    <w:p w:rsidR="00DC2315" w:rsidRDefault="00DC2315" w:rsidP="00DC2315">
      <w:pPr>
        <w:rPr>
          <w:rFonts w:ascii="Adobe Garamond Pro" w:hAnsi="Adobe Garamond Pro"/>
          <w:sz w:val="24"/>
          <w:szCs w:val="23"/>
        </w:rPr>
      </w:pPr>
      <w:r w:rsidRPr="00E40CD7">
        <w:rPr>
          <w:rFonts w:ascii="Adobe Garamond Pro" w:hAnsi="Adobe Garamond Pro"/>
          <w:sz w:val="24"/>
          <w:szCs w:val="23"/>
        </w:rPr>
        <w:t>Patna, India.</w:t>
      </w:r>
    </w:p>
    <w:p w:rsidR="00183D1E" w:rsidRDefault="00183D1E" w:rsidP="005C7D39">
      <w:pPr>
        <w:jc w:val="center"/>
        <w:rPr>
          <w:rFonts w:ascii="Adobe Garamond Pro" w:hAnsi="Adobe Garamond Pro"/>
          <w:b/>
          <w:bCs/>
          <w:sz w:val="36"/>
          <w:szCs w:val="36"/>
        </w:rPr>
      </w:pPr>
    </w:p>
    <w:p w:rsidR="002152DE" w:rsidRDefault="002152DE" w:rsidP="005C7D39">
      <w:pPr>
        <w:jc w:val="center"/>
        <w:rPr>
          <w:rFonts w:ascii="Adobe Garamond Pro" w:hAnsi="Adobe Garamond Pro"/>
          <w:b/>
          <w:bCs/>
          <w:sz w:val="36"/>
          <w:szCs w:val="36"/>
        </w:rPr>
      </w:pPr>
    </w:p>
    <w:p w:rsidR="002152DE" w:rsidRDefault="002152DE" w:rsidP="005C7D39">
      <w:pPr>
        <w:jc w:val="center"/>
        <w:rPr>
          <w:rFonts w:ascii="Adobe Garamond Pro" w:hAnsi="Adobe Garamond Pro"/>
          <w:b/>
          <w:bCs/>
          <w:sz w:val="36"/>
          <w:szCs w:val="36"/>
        </w:rPr>
      </w:pPr>
    </w:p>
    <w:p w:rsidR="002152DE" w:rsidRDefault="002152DE" w:rsidP="005C7D39">
      <w:pPr>
        <w:jc w:val="center"/>
        <w:rPr>
          <w:rFonts w:ascii="Adobe Garamond Pro" w:hAnsi="Adobe Garamond Pro"/>
          <w:b/>
          <w:bCs/>
          <w:sz w:val="36"/>
          <w:szCs w:val="36"/>
        </w:rPr>
      </w:pPr>
    </w:p>
    <w:p w:rsidR="002152DE" w:rsidRDefault="002152DE" w:rsidP="005C7D39">
      <w:pPr>
        <w:jc w:val="center"/>
        <w:rPr>
          <w:rFonts w:ascii="Adobe Garamond Pro" w:hAnsi="Adobe Garamond Pro"/>
          <w:b/>
          <w:bCs/>
          <w:sz w:val="36"/>
          <w:szCs w:val="36"/>
        </w:rPr>
      </w:pPr>
    </w:p>
    <w:p w:rsidR="002152DE" w:rsidRDefault="002152DE" w:rsidP="005C7D39">
      <w:pPr>
        <w:jc w:val="center"/>
        <w:rPr>
          <w:rFonts w:ascii="Adobe Garamond Pro" w:hAnsi="Adobe Garamond Pro"/>
          <w:b/>
          <w:bCs/>
          <w:sz w:val="36"/>
          <w:szCs w:val="36"/>
        </w:rPr>
      </w:pPr>
    </w:p>
    <w:p w:rsidR="005C7D39" w:rsidRPr="00B01425" w:rsidRDefault="005C7D39" w:rsidP="005C7D39">
      <w:pPr>
        <w:jc w:val="center"/>
        <w:rPr>
          <w:rFonts w:ascii="Adobe Garamond Pro" w:hAnsi="Adobe Garamond Pro"/>
          <w:b/>
          <w:bCs/>
          <w:sz w:val="36"/>
          <w:szCs w:val="36"/>
        </w:rPr>
      </w:pPr>
      <w:r w:rsidRPr="00B01425">
        <w:rPr>
          <w:rFonts w:ascii="Adobe Garamond Pro" w:hAnsi="Adobe Garamond Pro"/>
          <w:b/>
          <w:bCs/>
          <w:sz w:val="36"/>
          <w:szCs w:val="36"/>
        </w:rPr>
        <w:lastRenderedPageBreak/>
        <w:t>Letter of Authorization</w:t>
      </w:r>
    </w:p>
    <w:p w:rsidR="005C7D39" w:rsidRDefault="005C7D39" w:rsidP="005C7D39">
      <w:pPr>
        <w:jc w:val="center"/>
        <w:rPr>
          <w:b/>
          <w:bCs/>
          <w:sz w:val="28"/>
          <w:szCs w:val="28"/>
        </w:rPr>
      </w:pPr>
    </w:p>
    <w:p w:rsidR="005C7D39" w:rsidRDefault="005C7D39" w:rsidP="005C7D39">
      <w:pPr>
        <w:jc w:val="center"/>
        <w:rPr>
          <w:b/>
          <w:bCs/>
          <w:sz w:val="28"/>
          <w:szCs w:val="28"/>
        </w:rPr>
      </w:pPr>
    </w:p>
    <w:p w:rsidR="003002E2" w:rsidRDefault="003002E2" w:rsidP="005C7D39">
      <w:pPr>
        <w:rPr>
          <w:rFonts w:ascii="Adobe Garamond Pro" w:hAnsi="Adobe Garamond Pro"/>
          <w:sz w:val="26"/>
          <w:szCs w:val="26"/>
        </w:rPr>
      </w:pPr>
    </w:p>
    <w:p w:rsidR="00B01425" w:rsidRPr="00B01425" w:rsidRDefault="005C7D39" w:rsidP="005C7D39">
      <w:pPr>
        <w:rPr>
          <w:rFonts w:ascii="Adobe Garamond Pro" w:hAnsi="Adobe Garamond Pro"/>
          <w:sz w:val="26"/>
          <w:szCs w:val="26"/>
        </w:rPr>
      </w:pPr>
      <w:r w:rsidRPr="00B01425">
        <w:rPr>
          <w:rFonts w:ascii="Adobe Garamond Pro" w:hAnsi="Adobe Garamond Pro"/>
          <w:sz w:val="26"/>
          <w:szCs w:val="26"/>
        </w:rPr>
        <w:t xml:space="preserve">This is to certify that the internship Project titled </w:t>
      </w:r>
      <w:r w:rsidRPr="00B01425">
        <w:rPr>
          <w:rFonts w:ascii="Adobe Garamond Pro" w:hAnsi="Adobe Garamond Pro"/>
          <w:b/>
          <w:bCs/>
          <w:sz w:val="26"/>
          <w:szCs w:val="26"/>
        </w:rPr>
        <w:t>“</w:t>
      </w:r>
      <w:r w:rsidR="00B01425" w:rsidRPr="00B01425">
        <w:rPr>
          <w:rFonts w:ascii="Adobe Garamond Pro" w:hAnsi="Adobe Garamond Pro"/>
          <w:b/>
          <w:sz w:val="26"/>
          <w:szCs w:val="26"/>
        </w:rPr>
        <w:t>Human Resources, Pan India College Data</w:t>
      </w:r>
      <w:r w:rsidRPr="00B01425">
        <w:rPr>
          <w:rFonts w:ascii="Adobe Garamond Pro" w:hAnsi="Adobe Garamond Pro"/>
          <w:b/>
          <w:bCs/>
          <w:sz w:val="26"/>
          <w:szCs w:val="26"/>
        </w:rPr>
        <w:t xml:space="preserve">” </w:t>
      </w:r>
      <w:r w:rsidRPr="00B01425">
        <w:rPr>
          <w:rFonts w:ascii="Adobe Garamond Pro" w:hAnsi="Adobe Garamond Pro"/>
          <w:sz w:val="26"/>
          <w:szCs w:val="26"/>
        </w:rPr>
        <w:t xml:space="preserve">has been submitted for the </w:t>
      </w:r>
      <w:r w:rsidR="00B01425" w:rsidRPr="00B01425">
        <w:rPr>
          <w:rFonts w:ascii="Adobe Garamond Pro" w:hAnsi="Adobe Garamond Pro"/>
          <w:sz w:val="26"/>
          <w:szCs w:val="26"/>
        </w:rPr>
        <w:t>Virtual Internship in the field of Human Resources</w:t>
      </w:r>
      <w:r w:rsidRPr="00B01425">
        <w:rPr>
          <w:rFonts w:ascii="Adobe Garamond Pro" w:hAnsi="Adobe Garamond Pro"/>
          <w:sz w:val="26"/>
          <w:szCs w:val="26"/>
        </w:rPr>
        <w:t xml:space="preserve"> carried out by </w:t>
      </w:r>
      <w:r w:rsidR="00B01425" w:rsidRPr="00B01425">
        <w:rPr>
          <w:rFonts w:ascii="Adobe Garamond Pro" w:hAnsi="Adobe Garamond Pro"/>
          <w:b/>
          <w:bCs/>
          <w:sz w:val="26"/>
          <w:szCs w:val="26"/>
        </w:rPr>
        <w:t>Kumar Mangalam BTECH/15330/19</w:t>
      </w:r>
      <w:r w:rsidRPr="00B01425">
        <w:rPr>
          <w:rFonts w:ascii="Adobe Garamond Pro" w:hAnsi="Adobe Garamond Pro"/>
          <w:b/>
          <w:bCs/>
          <w:sz w:val="26"/>
          <w:szCs w:val="26"/>
        </w:rPr>
        <w:t xml:space="preserve"> </w:t>
      </w:r>
      <w:r w:rsidRPr="00B01425">
        <w:rPr>
          <w:rFonts w:ascii="Adobe Garamond Pro" w:hAnsi="Adobe Garamond Pro"/>
          <w:sz w:val="26"/>
          <w:szCs w:val="26"/>
        </w:rPr>
        <w:t>under my supervision.</w:t>
      </w:r>
    </w:p>
    <w:p w:rsidR="00B01425" w:rsidRPr="00B01425" w:rsidRDefault="00B01425" w:rsidP="005C7D39">
      <w:pPr>
        <w:rPr>
          <w:rFonts w:ascii="Adobe Garamond Pro" w:hAnsi="Adobe Garamond Pro"/>
          <w:sz w:val="26"/>
          <w:szCs w:val="26"/>
        </w:rPr>
      </w:pPr>
    </w:p>
    <w:p w:rsidR="005C7D39" w:rsidRPr="00B01425" w:rsidRDefault="005C7D39" w:rsidP="005C7D39">
      <w:pPr>
        <w:rPr>
          <w:rFonts w:ascii="Adobe Garamond Pro" w:hAnsi="Adobe Garamond Pro"/>
          <w:sz w:val="26"/>
          <w:szCs w:val="26"/>
        </w:rPr>
      </w:pPr>
      <w:r w:rsidRPr="00B01425">
        <w:rPr>
          <w:rFonts w:ascii="Adobe Garamond Pro" w:hAnsi="Adobe Garamond Pro"/>
          <w:sz w:val="26"/>
          <w:szCs w:val="26"/>
        </w:rPr>
        <w:t xml:space="preserve"> </w:t>
      </w:r>
    </w:p>
    <w:p w:rsidR="005C7D39" w:rsidRPr="00B01425" w:rsidRDefault="005C7D39" w:rsidP="005C7D39">
      <w:pPr>
        <w:rPr>
          <w:rFonts w:ascii="Adobe Garamond Pro" w:hAnsi="Adobe Garamond Pro"/>
          <w:sz w:val="26"/>
          <w:szCs w:val="26"/>
        </w:rPr>
      </w:pPr>
      <w:r w:rsidRPr="00B01425">
        <w:rPr>
          <w:rFonts w:ascii="Adobe Garamond Pro" w:hAnsi="Adobe Garamond Pro"/>
          <w:sz w:val="26"/>
          <w:szCs w:val="26"/>
        </w:rPr>
        <w:t xml:space="preserve">This report is free from plagiarism. </w:t>
      </w:r>
    </w:p>
    <w:p w:rsidR="00B01425" w:rsidRPr="00B01425" w:rsidRDefault="00B01425" w:rsidP="005C7D39">
      <w:pPr>
        <w:rPr>
          <w:rFonts w:ascii="Adobe Garamond Pro" w:hAnsi="Adobe Garamond Pro"/>
          <w:sz w:val="26"/>
          <w:szCs w:val="26"/>
        </w:rPr>
      </w:pPr>
    </w:p>
    <w:p w:rsidR="00B01425" w:rsidRPr="00B01425" w:rsidRDefault="00B01425" w:rsidP="005C7D39">
      <w:pPr>
        <w:rPr>
          <w:rFonts w:ascii="Adobe Garamond Pro" w:hAnsi="Adobe Garamond Pro"/>
          <w:sz w:val="26"/>
          <w:szCs w:val="26"/>
        </w:rPr>
      </w:pPr>
    </w:p>
    <w:p w:rsidR="005C7D39" w:rsidRPr="00B01425" w:rsidRDefault="005C7D39" w:rsidP="005C7D39">
      <w:pPr>
        <w:rPr>
          <w:rFonts w:ascii="Adobe Garamond Pro" w:hAnsi="Adobe Garamond Pro"/>
          <w:sz w:val="26"/>
          <w:szCs w:val="26"/>
        </w:rPr>
      </w:pPr>
      <w:r w:rsidRPr="00B01425">
        <w:rPr>
          <w:rFonts w:ascii="Adobe Garamond Pro" w:hAnsi="Adobe Garamond Pro"/>
          <w:sz w:val="26"/>
          <w:szCs w:val="26"/>
        </w:rPr>
        <w:t xml:space="preserve">He is permitted to submit the internship report. </w:t>
      </w:r>
    </w:p>
    <w:p w:rsidR="005C7D39" w:rsidRPr="00B01425" w:rsidRDefault="005C7D39" w:rsidP="005C7D39">
      <w:pPr>
        <w:rPr>
          <w:rFonts w:ascii="Adobe Garamond Pro" w:hAnsi="Adobe Garamond Pro"/>
          <w:sz w:val="26"/>
          <w:szCs w:val="26"/>
        </w:rPr>
      </w:pPr>
    </w:p>
    <w:p w:rsidR="00B01425" w:rsidRPr="00B01425" w:rsidRDefault="00B01425" w:rsidP="005C7D39">
      <w:pPr>
        <w:rPr>
          <w:rFonts w:ascii="Adobe Garamond Pro" w:hAnsi="Adobe Garamond Pro"/>
          <w:b/>
          <w:bCs/>
          <w:sz w:val="24"/>
          <w:szCs w:val="24"/>
        </w:rPr>
      </w:pPr>
    </w:p>
    <w:p w:rsidR="00B01425" w:rsidRDefault="00B01425" w:rsidP="005C7D39">
      <w:pPr>
        <w:rPr>
          <w:rFonts w:ascii="Adobe Garamond Pro" w:hAnsi="Adobe Garamond Pro"/>
          <w:b/>
          <w:bCs/>
          <w:sz w:val="28"/>
          <w:szCs w:val="28"/>
        </w:rPr>
      </w:pPr>
    </w:p>
    <w:p w:rsidR="00B01425" w:rsidRDefault="00B01425" w:rsidP="005C7D39">
      <w:pPr>
        <w:rPr>
          <w:rFonts w:ascii="Adobe Garamond Pro" w:hAnsi="Adobe Garamond Pro"/>
          <w:b/>
          <w:bCs/>
          <w:sz w:val="28"/>
          <w:szCs w:val="28"/>
        </w:rPr>
      </w:pPr>
    </w:p>
    <w:p w:rsidR="003002E2" w:rsidRDefault="003002E2" w:rsidP="005C7D39">
      <w:pPr>
        <w:rPr>
          <w:rFonts w:ascii="Adobe Garamond Pro" w:hAnsi="Adobe Garamond Pro"/>
          <w:b/>
          <w:bCs/>
          <w:sz w:val="28"/>
          <w:szCs w:val="28"/>
        </w:rPr>
      </w:pPr>
    </w:p>
    <w:p w:rsidR="003002E2" w:rsidRDefault="003002E2" w:rsidP="005C7D39">
      <w:pPr>
        <w:rPr>
          <w:rFonts w:ascii="Adobe Garamond Pro" w:hAnsi="Adobe Garamond Pro"/>
          <w:b/>
          <w:bCs/>
          <w:sz w:val="28"/>
          <w:szCs w:val="28"/>
        </w:rPr>
      </w:pPr>
    </w:p>
    <w:p w:rsidR="00A62BF7" w:rsidRDefault="00A62BF7" w:rsidP="005C7D39">
      <w:pPr>
        <w:rPr>
          <w:rFonts w:ascii="Adobe Garamond Pro" w:hAnsi="Adobe Garamond Pro"/>
          <w:b/>
          <w:bCs/>
          <w:sz w:val="28"/>
          <w:szCs w:val="28"/>
        </w:rPr>
      </w:pPr>
    </w:p>
    <w:p w:rsidR="005C7D39" w:rsidRPr="00B01425" w:rsidRDefault="00B01425" w:rsidP="005C7D39">
      <w:pPr>
        <w:rPr>
          <w:rFonts w:ascii="Adobe Garamond Pro" w:hAnsi="Adobe Garamond Pro"/>
          <w:b/>
          <w:bCs/>
          <w:sz w:val="28"/>
          <w:szCs w:val="28"/>
        </w:rPr>
      </w:pPr>
      <w:r w:rsidRPr="00B01425">
        <w:rPr>
          <w:rFonts w:ascii="Adobe Garamond Pro" w:hAnsi="Adobe Garamond Pro"/>
          <w:b/>
          <w:bCs/>
          <w:sz w:val="28"/>
          <w:szCs w:val="28"/>
        </w:rPr>
        <w:t>Head</w:t>
      </w:r>
    </w:p>
    <w:p w:rsidR="00B01425" w:rsidRDefault="00B01425" w:rsidP="005C7D39">
      <w:pPr>
        <w:rPr>
          <w:rFonts w:ascii="Adobe Garamond Pro" w:hAnsi="Adobe Garamond Pro"/>
          <w:sz w:val="24"/>
          <w:szCs w:val="24"/>
        </w:rPr>
      </w:pPr>
    </w:p>
    <w:p w:rsidR="005C7D39" w:rsidRPr="00B01425" w:rsidRDefault="00B01425" w:rsidP="005C7D39">
      <w:pPr>
        <w:rPr>
          <w:rFonts w:ascii="Adobe Garamond Pro" w:hAnsi="Adobe Garamond Pro"/>
          <w:sz w:val="24"/>
          <w:szCs w:val="24"/>
        </w:rPr>
      </w:pPr>
      <w:r w:rsidRPr="00B01425">
        <w:rPr>
          <w:rFonts w:ascii="Adobe Garamond Pro" w:hAnsi="Adobe Garamond Pro"/>
          <w:sz w:val="24"/>
          <w:szCs w:val="24"/>
        </w:rPr>
        <w:t>Human Resources</w:t>
      </w:r>
      <w:r w:rsidR="005C7D39" w:rsidRPr="00B01425">
        <w:rPr>
          <w:rFonts w:ascii="Adobe Garamond Pro" w:hAnsi="Adobe Garamond Pro"/>
          <w:sz w:val="24"/>
          <w:szCs w:val="24"/>
        </w:rPr>
        <w:t xml:space="preserve"> </w:t>
      </w:r>
    </w:p>
    <w:p w:rsidR="00FE0AC8" w:rsidRPr="00B01425" w:rsidRDefault="00B01425" w:rsidP="005C7D39">
      <w:pPr>
        <w:rPr>
          <w:rFonts w:ascii="Adobe Garamond Pro" w:hAnsi="Adobe Garamond Pro"/>
          <w:sz w:val="24"/>
          <w:szCs w:val="24"/>
        </w:rPr>
      </w:pPr>
      <w:r w:rsidRPr="00B01425">
        <w:rPr>
          <w:rFonts w:ascii="Adobe Garamond Pro" w:hAnsi="Adobe Garamond Pro"/>
          <w:sz w:val="24"/>
          <w:szCs w:val="24"/>
        </w:rPr>
        <w:t>Exposys Data Labs</w:t>
      </w:r>
    </w:p>
    <w:p w:rsidR="00B01425" w:rsidRPr="00B01425" w:rsidRDefault="00B01425" w:rsidP="005C7D39">
      <w:pPr>
        <w:rPr>
          <w:rFonts w:ascii="Adobe Garamond Pro" w:hAnsi="Adobe Garamond Pro"/>
          <w:sz w:val="24"/>
          <w:szCs w:val="24"/>
        </w:rPr>
      </w:pPr>
      <w:r w:rsidRPr="00B01425">
        <w:rPr>
          <w:rFonts w:ascii="Adobe Garamond Pro" w:hAnsi="Adobe Garamond Pro"/>
          <w:sz w:val="24"/>
          <w:szCs w:val="24"/>
        </w:rPr>
        <w:t>Bengaluru, India.</w:t>
      </w: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FE0AC8" w:rsidRDefault="00FE0AC8" w:rsidP="00DC2315">
      <w:pPr>
        <w:rPr>
          <w:rFonts w:ascii="Adobe Garamond Pro" w:hAnsi="Adobe Garamond Pro"/>
          <w:sz w:val="24"/>
          <w:szCs w:val="23"/>
        </w:rPr>
      </w:pPr>
    </w:p>
    <w:p w:rsidR="008F2681" w:rsidRDefault="008F2681" w:rsidP="0023767E">
      <w:pPr>
        <w:rPr>
          <w:rFonts w:ascii="Adobe Garamond Pro" w:hAnsi="Adobe Garamond Pro"/>
          <w:sz w:val="24"/>
          <w:szCs w:val="23"/>
        </w:rPr>
      </w:pPr>
    </w:p>
    <w:p w:rsidR="0023767E" w:rsidRDefault="0023767E" w:rsidP="0023767E">
      <w:pPr>
        <w:rPr>
          <w:rFonts w:ascii="Adobe Garamond Pro" w:hAnsi="Adobe Garamond Pro"/>
          <w:sz w:val="24"/>
          <w:szCs w:val="23"/>
        </w:rPr>
      </w:pPr>
    </w:p>
    <w:p w:rsidR="0023767E" w:rsidRDefault="0023767E" w:rsidP="0023767E">
      <w:pPr>
        <w:rPr>
          <w:rFonts w:ascii="Adobe Garamond Pro" w:hAnsi="Adobe Garamond Pro"/>
          <w:b/>
          <w:sz w:val="32"/>
          <w:szCs w:val="23"/>
        </w:rPr>
      </w:pPr>
    </w:p>
    <w:p w:rsidR="008F2681" w:rsidRDefault="008F2681" w:rsidP="00E17D39">
      <w:pPr>
        <w:jc w:val="center"/>
        <w:rPr>
          <w:rFonts w:ascii="Adobe Garamond Pro" w:hAnsi="Adobe Garamond Pro"/>
          <w:b/>
          <w:sz w:val="32"/>
          <w:szCs w:val="23"/>
        </w:rPr>
      </w:pPr>
    </w:p>
    <w:p w:rsidR="008F2681" w:rsidRDefault="008F2681" w:rsidP="00E17D39">
      <w:pPr>
        <w:jc w:val="center"/>
        <w:rPr>
          <w:rFonts w:ascii="Adobe Garamond Pro" w:hAnsi="Adobe Garamond Pro"/>
          <w:b/>
          <w:sz w:val="32"/>
          <w:szCs w:val="23"/>
        </w:rPr>
      </w:pPr>
    </w:p>
    <w:p w:rsidR="008F2681" w:rsidRDefault="008F2681" w:rsidP="00E17D39">
      <w:pPr>
        <w:jc w:val="center"/>
        <w:rPr>
          <w:rFonts w:ascii="Adobe Garamond Pro" w:hAnsi="Adobe Garamond Pro"/>
          <w:b/>
          <w:sz w:val="32"/>
          <w:szCs w:val="23"/>
        </w:rPr>
      </w:pPr>
    </w:p>
    <w:p w:rsidR="005271BB" w:rsidRDefault="005271BB" w:rsidP="00E17D39">
      <w:pPr>
        <w:jc w:val="center"/>
        <w:rPr>
          <w:rFonts w:ascii="Adobe Garamond Pro" w:hAnsi="Adobe Garamond Pro"/>
          <w:b/>
          <w:sz w:val="32"/>
          <w:szCs w:val="23"/>
        </w:rPr>
      </w:pPr>
      <w:r w:rsidRPr="005271BB">
        <w:rPr>
          <w:rFonts w:ascii="Adobe Garamond Pro" w:hAnsi="Adobe Garamond Pro"/>
          <w:b/>
          <w:sz w:val="32"/>
          <w:szCs w:val="23"/>
        </w:rPr>
        <w:t>Acknowledgement</w:t>
      </w:r>
    </w:p>
    <w:p w:rsidR="005271BB" w:rsidRPr="00CA74A0" w:rsidRDefault="005271BB" w:rsidP="005271BB">
      <w:pPr>
        <w:jc w:val="center"/>
        <w:rPr>
          <w:rFonts w:ascii="Adobe Garamond Pro" w:hAnsi="Adobe Garamond Pro"/>
          <w:b/>
          <w:sz w:val="24"/>
          <w:szCs w:val="24"/>
        </w:rPr>
      </w:pPr>
    </w:p>
    <w:p w:rsidR="0025023D" w:rsidRDefault="0025023D" w:rsidP="00A07EA3">
      <w:pPr>
        <w:rPr>
          <w:rFonts w:ascii="Adobe Garamond Pro" w:hAnsi="Adobe Garamond Pro"/>
          <w:sz w:val="24"/>
          <w:szCs w:val="24"/>
        </w:rPr>
      </w:pPr>
    </w:p>
    <w:p w:rsidR="005271BB" w:rsidRPr="00CA74A0" w:rsidRDefault="00A07EA3" w:rsidP="00A07EA3">
      <w:pPr>
        <w:rPr>
          <w:rFonts w:ascii="Adobe Garamond Pro" w:hAnsi="Adobe Garamond Pro"/>
          <w:sz w:val="24"/>
          <w:szCs w:val="24"/>
        </w:rPr>
      </w:pPr>
      <w:r w:rsidRPr="00CA74A0">
        <w:rPr>
          <w:rFonts w:ascii="Adobe Garamond Pro" w:hAnsi="Adobe Garamond Pro"/>
          <w:sz w:val="24"/>
          <w:szCs w:val="24"/>
        </w:rPr>
        <w:lastRenderedPageBreak/>
        <w:t>At the beginning, I would like to thank to Almighty for giving me strength and opportunity and sound mind to complete the internship project and keeping me healthy and safe throughout these hard times. I want to bid my heartiest thanks to my Mentor, HR Head of Exposys Data Labs, for guiding and helping me throughout the project and clearing all of my queries in very short time spans. I would also like to thank him</w:t>
      </w:r>
      <w:r w:rsidR="00521EE2" w:rsidRPr="00CA74A0">
        <w:rPr>
          <w:rFonts w:ascii="Adobe Garamond Pro" w:hAnsi="Adobe Garamond Pro"/>
          <w:sz w:val="24"/>
          <w:szCs w:val="24"/>
        </w:rPr>
        <w:t xml:space="preserve"> and Exposys Data Labs </w:t>
      </w:r>
      <w:r w:rsidRPr="00CA74A0">
        <w:rPr>
          <w:rFonts w:ascii="Adobe Garamond Pro" w:hAnsi="Adobe Garamond Pro"/>
          <w:sz w:val="24"/>
          <w:szCs w:val="24"/>
        </w:rPr>
        <w:t>for offering me this opportunity to learn and enhance my skills in the field.</w:t>
      </w:r>
    </w:p>
    <w:p w:rsidR="00521EE2" w:rsidRPr="00CA74A0" w:rsidRDefault="00521EE2" w:rsidP="00A07EA3">
      <w:pPr>
        <w:rPr>
          <w:rFonts w:ascii="Adobe Garamond Pro" w:hAnsi="Adobe Garamond Pro"/>
          <w:sz w:val="24"/>
          <w:szCs w:val="24"/>
        </w:rPr>
      </w:pPr>
    </w:p>
    <w:p w:rsidR="0025023D" w:rsidRDefault="0025023D" w:rsidP="00A07EA3">
      <w:pPr>
        <w:rPr>
          <w:rFonts w:ascii="Adobe Garamond Pro" w:hAnsi="Adobe Garamond Pro"/>
          <w:sz w:val="24"/>
          <w:szCs w:val="24"/>
        </w:rPr>
      </w:pPr>
    </w:p>
    <w:p w:rsidR="00521EE2" w:rsidRPr="00CA74A0" w:rsidRDefault="00521EE2" w:rsidP="00A07EA3">
      <w:pPr>
        <w:rPr>
          <w:rFonts w:ascii="Adobe Garamond Pro" w:eastAsia="Times New Roman" w:hAnsi="Adobe Garamond Pro" w:cs="Arial"/>
          <w:sz w:val="24"/>
          <w:szCs w:val="24"/>
        </w:rPr>
      </w:pPr>
      <w:r w:rsidRPr="00CA74A0">
        <w:rPr>
          <w:rFonts w:ascii="Adobe Garamond Pro" w:hAnsi="Adobe Garamond Pro"/>
          <w:sz w:val="24"/>
          <w:szCs w:val="24"/>
        </w:rPr>
        <w:t xml:space="preserve">I would also like to thank </w:t>
      </w:r>
      <w:r w:rsidRPr="00CA74A0">
        <w:rPr>
          <w:rFonts w:ascii="Adobe Garamond Pro" w:eastAsia="Times New Roman" w:hAnsi="Adobe Garamond Pro" w:cs="Arial"/>
          <w:sz w:val="24"/>
          <w:szCs w:val="24"/>
        </w:rPr>
        <w:t xml:space="preserve">Dr. Vijay Agrawal, Training and Placement Officer, BIT Patna, for bringing this opportunity to my knowledge and guiding me throughout the process of the Internship. </w:t>
      </w:r>
    </w:p>
    <w:p w:rsidR="0025023D" w:rsidRDefault="0025023D" w:rsidP="00A07EA3">
      <w:pPr>
        <w:rPr>
          <w:rFonts w:ascii="Adobe Garamond Pro" w:eastAsia="Times New Roman" w:hAnsi="Adobe Garamond Pro" w:cs="Arial"/>
          <w:sz w:val="24"/>
          <w:szCs w:val="24"/>
        </w:rPr>
      </w:pPr>
    </w:p>
    <w:p w:rsidR="0025023D" w:rsidRDefault="0025023D" w:rsidP="00A07EA3">
      <w:pPr>
        <w:rPr>
          <w:rFonts w:ascii="Adobe Garamond Pro" w:eastAsia="Times New Roman" w:hAnsi="Adobe Garamond Pro" w:cs="Arial"/>
          <w:sz w:val="24"/>
          <w:szCs w:val="24"/>
        </w:rPr>
      </w:pPr>
    </w:p>
    <w:p w:rsidR="00521EE2" w:rsidRPr="00CA74A0" w:rsidRDefault="00AD2048" w:rsidP="00A07EA3">
      <w:pPr>
        <w:rPr>
          <w:rFonts w:ascii="Adobe Garamond Pro" w:eastAsia="Times New Roman" w:hAnsi="Adobe Garamond Pro" w:cs="Arial"/>
          <w:sz w:val="24"/>
          <w:szCs w:val="24"/>
        </w:rPr>
      </w:pPr>
      <w:r>
        <w:rPr>
          <w:rFonts w:ascii="Adobe Garamond Pro" w:eastAsia="Times New Roman" w:hAnsi="Adobe Garamond Pro" w:cs="Arial"/>
          <w:sz w:val="24"/>
          <w:szCs w:val="24"/>
        </w:rPr>
        <w:t>I take this opportunity t</w:t>
      </w:r>
      <w:r w:rsidR="00521EE2" w:rsidRPr="00CA74A0">
        <w:rPr>
          <w:rFonts w:ascii="Adobe Garamond Pro" w:eastAsia="Times New Roman" w:hAnsi="Adobe Garamond Pro" w:cs="Arial"/>
          <w:sz w:val="24"/>
          <w:szCs w:val="24"/>
        </w:rPr>
        <w:t xml:space="preserve">o </w:t>
      </w:r>
      <w:r>
        <w:rPr>
          <w:rFonts w:ascii="Adobe Garamond Pro" w:eastAsia="Times New Roman" w:hAnsi="Adobe Garamond Pro" w:cs="Arial"/>
          <w:sz w:val="24"/>
          <w:szCs w:val="24"/>
        </w:rPr>
        <w:t>extend my gratitude to</w:t>
      </w:r>
      <w:r w:rsidR="00521EE2" w:rsidRPr="00CA74A0">
        <w:rPr>
          <w:rFonts w:ascii="Adobe Garamond Pro" w:eastAsia="Times New Roman" w:hAnsi="Adobe Garamond Pro" w:cs="Arial"/>
          <w:sz w:val="24"/>
          <w:szCs w:val="24"/>
        </w:rPr>
        <w:t xml:space="preserve"> my friend Archit Raj (</w:t>
      </w:r>
      <w:r w:rsidR="00CE1439" w:rsidRPr="00CA74A0">
        <w:rPr>
          <w:rFonts w:ascii="Adobe Garamond Pro" w:eastAsia="Times New Roman" w:hAnsi="Adobe Garamond Pro" w:cs="Arial"/>
          <w:sz w:val="24"/>
          <w:szCs w:val="24"/>
        </w:rPr>
        <w:t>B. Tech</w:t>
      </w:r>
      <w:r w:rsidR="00521EE2" w:rsidRPr="00CA74A0">
        <w:rPr>
          <w:rFonts w:ascii="Adobe Garamond Pro" w:eastAsia="Times New Roman" w:hAnsi="Adobe Garamond Pro" w:cs="Arial"/>
          <w:sz w:val="24"/>
          <w:szCs w:val="24"/>
        </w:rPr>
        <w:t xml:space="preserve"> CSE) for helping me in completing this project and co- verifying the data collected by me through different platforms, without him, I wouldn’t have been able to complete this project on time.</w:t>
      </w:r>
    </w:p>
    <w:p w:rsidR="00521EE2" w:rsidRPr="00CA74A0" w:rsidRDefault="00521EE2" w:rsidP="00A07EA3">
      <w:pPr>
        <w:rPr>
          <w:rFonts w:ascii="Adobe Garamond Pro" w:eastAsia="Times New Roman" w:hAnsi="Adobe Garamond Pro" w:cs="Arial"/>
          <w:sz w:val="24"/>
          <w:szCs w:val="24"/>
        </w:rPr>
      </w:pPr>
    </w:p>
    <w:p w:rsidR="0025023D" w:rsidRDefault="0025023D" w:rsidP="00A07EA3">
      <w:pPr>
        <w:rPr>
          <w:rFonts w:ascii="Adobe Garamond Pro" w:eastAsia="Times New Roman" w:hAnsi="Adobe Garamond Pro" w:cs="Arial"/>
          <w:sz w:val="24"/>
          <w:szCs w:val="24"/>
        </w:rPr>
      </w:pPr>
    </w:p>
    <w:p w:rsidR="00521EE2" w:rsidRDefault="00521EE2" w:rsidP="00A07EA3">
      <w:pPr>
        <w:rPr>
          <w:rFonts w:ascii="Adobe Garamond Pro" w:eastAsia="Times New Roman" w:hAnsi="Adobe Garamond Pro" w:cs="Arial"/>
          <w:sz w:val="24"/>
          <w:szCs w:val="24"/>
        </w:rPr>
      </w:pPr>
      <w:r w:rsidRPr="00CA74A0">
        <w:rPr>
          <w:rFonts w:ascii="Adobe Garamond Pro" w:eastAsia="Times New Roman" w:hAnsi="Adobe Garamond Pro" w:cs="Arial"/>
          <w:sz w:val="24"/>
          <w:szCs w:val="24"/>
        </w:rPr>
        <w:t>Lastly, but definitely most sincerely, I would like to thank my parents (Mr. Anil Kumar &amp; Mrs. Kumari Smita Sinha) and younger brother (Kumar Raghvendra), for providing me with all the moral, financial and emotional support</w:t>
      </w:r>
      <w:r w:rsidR="00CA74A0">
        <w:rPr>
          <w:rFonts w:ascii="Adobe Garamond Pro" w:eastAsia="Times New Roman" w:hAnsi="Adobe Garamond Pro" w:cs="Arial"/>
          <w:sz w:val="24"/>
          <w:szCs w:val="24"/>
        </w:rPr>
        <w:t xml:space="preserve"> and as well as the resources</w:t>
      </w:r>
      <w:r w:rsidRPr="00CA74A0">
        <w:rPr>
          <w:rFonts w:ascii="Adobe Garamond Pro" w:eastAsia="Times New Roman" w:hAnsi="Adobe Garamond Pro" w:cs="Arial"/>
          <w:sz w:val="24"/>
          <w:szCs w:val="24"/>
        </w:rPr>
        <w:t xml:space="preserve"> I needed throughout the project, without which I </w:t>
      </w:r>
      <w:r w:rsidR="00CE1439" w:rsidRPr="00CA74A0">
        <w:rPr>
          <w:rFonts w:ascii="Adobe Garamond Pro" w:eastAsia="Times New Roman" w:hAnsi="Adobe Garamond Pro" w:cs="Arial"/>
          <w:sz w:val="24"/>
          <w:szCs w:val="24"/>
        </w:rPr>
        <w:t>wouldn’t</w:t>
      </w:r>
      <w:r w:rsidRPr="00CA74A0">
        <w:rPr>
          <w:rFonts w:ascii="Adobe Garamond Pro" w:eastAsia="Times New Roman" w:hAnsi="Adobe Garamond Pro" w:cs="Arial"/>
          <w:sz w:val="24"/>
          <w:szCs w:val="24"/>
        </w:rPr>
        <w:t xml:space="preserve"> have been able to complete the Internship Project. I would also like to thank my mother for guiding me </w:t>
      </w:r>
      <w:r w:rsidR="00CA74A0" w:rsidRPr="00CA74A0">
        <w:rPr>
          <w:rFonts w:ascii="Adobe Garamond Pro" w:eastAsia="Times New Roman" w:hAnsi="Adobe Garamond Pro" w:cs="Arial"/>
          <w:sz w:val="24"/>
          <w:szCs w:val="24"/>
        </w:rPr>
        <w:t>with all the minute details and structure for the project.</w:t>
      </w:r>
      <w:r w:rsidRPr="00CA74A0">
        <w:rPr>
          <w:rFonts w:ascii="Adobe Garamond Pro" w:eastAsia="Times New Roman" w:hAnsi="Adobe Garamond Pro" w:cs="Arial"/>
          <w:sz w:val="24"/>
          <w:szCs w:val="24"/>
        </w:rPr>
        <w:t xml:space="preserve"> </w:t>
      </w:r>
    </w:p>
    <w:p w:rsidR="0025023D" w:rsidRDefault="0025023D" w:rsidP="00A07EA3">
      <w:pPr>
        <w:rPr>
          <w:rFonts w:ascii="Adobe Garamond Pro" w:eastAsia="Times New Roman" w:hAnsi="Adobe Garamond Pro" w:cs="Arial"/>
          <w:sz w:val="24"/>
          <w:szCs w:val="24"/>
        </w:rPr>
      </w:pPr>
    </w:p>
    <w:p w:rsidR="0025023D" w:rsidRDefault="0025023D" w:rsidP="00A07EA3">
      <w:pPr>
        <w:rPr>
          <w:rFonts w:ascii="Adobe Garamond Pro" w:eastAsia="Times New Roman" w:hAnsi="Adobe Garamond Pro" w:cs="Arial"/>
          <w:sz w:val="24"/>
          <w:szCs w:val="24"/>
        </w:rPr>
      </w:pPr>
    </w:p>
    <w:p w:rsidR="0025023D" w:rsidRPr="00CA74A0" w:rsidRDefault="0025023D" w:rsidP="00A07EA3">
      <w:pPr>
        <w:rPr>
          <w:rFonts w:ascii="Adobe Garamond Pro" w:eastAsia="Times New Roman" w:hAnsi="Adobe Garamond Pro" w:cs="Arial"/>
          <w:sz w:val="24"/>
          <w:szCs w:val="24"/>
        </w:rPr>
      </w:pPr>
      <w:r>
        <w:rPr>
          <w:rFonts w:ascii="Adobe Garamond Pro" w:eastAsia="Times New Roman" w:hAnsi="Adobe Garamond Pro" w:cs="Arial"/>
          <w:sz w:val="24"/>
          <w:szCs w:val="24"/>
        </w:rPr>
        <w:t>I am also grateful to my Institute</w:t>
      </w:r>
      <w:r w:rsidR="005020A9">
        <w:rPr>
          <w:rFonts w:ascii="Adobe Garamond Pro" w:eastAsia="Times New Roman" w:hAnsi="Adobe Garamond Pro" w:cs="Arial"/>
          <w:sz w:val="24"/>
          <w:szCs w:val="24"/>
        </w:rPr>
        <w:t>, Birla Institute of Technology, Mesra, Patna Campus</w:t>
      </w:r>
      <w:r>
        <w:rPr>
          <w:rFonts w:ascii="Adobe Garamond Pro" w:eastAsia="Times New Roman" w:hAnsi="Adobe Garamond Pro" w:cs="Arial"/>
          <w:sz w:val="24"/>
          <w:szCs w:val="24"/>
        </w:rPr>
        <w:t xml:space="preserve"> for making me capable enough to complete this project.</w:t>
      </w:r>
    </w:p>
    <w:p w:rsidR="00A07EA3" w:rsidRPr="00CA74A0" w:rsidRDefault="00A07EA3" w:rsidP="00A07EA3">
      <w:pPr>
        <w:rPr>
          <w:rFonts w:ascii="Adobe Garamond Pro" w:hAnsi="Adobe Garamond Pro"/>
          <w:sz w:val="24"/>
          <w:szCs w:val="24"/>
        </w:rPr>
      </w:pPr>
    </w:p>
    <w:p w:rsidR="00A07EA3" w:rsidRDefault="00A07EA3"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25051F" w:rsidRDefault="0025051F" w:rsidP="00A07EA3">
      <w:pPr>
        <w:rPr>
          <w:rFonts w:ascii="Adobe Garamond Pro" w:hAnsi="Adobe Garamond Pro"/>
          <w:b/>
          <w:sz w:val="36"/>
        </w:rPr>
      </w:pPr>
    </w:p>
    <w:p w:rsidR="00AB708A" w:rsidRDefault="00AB708A" w:rsidP="008A4B17">
      <w:pPr>
        <w:rPr>
          <w:rFonts w:ascii="Adobe Garamond Pro" w:hAnsi="Adobe Garamond Pro"/>
          <w:b/>
          <w:sz w:val="36"/>
        </w:rPr>
      </w:pPr>
    </w:p>
    <w:p w:rsidR="008133E6" w:rsidRDefault="008133E6" w:rsidP="008A4B17">
      <w:pPr>
        <w:rPr>
          <w:rFonts w:ascii="Adobe Garamond Pro" w:hAnsi="Adobe Garamond Pro"/>
          <w:b/>
          <w:sz w:val="36"/>
        </w:rPr>
      </w:pPr>
    </w:p>
    <w:p w:rsidR="008133E6" w:rsidRDefault="008133E6" w:rsidP="008A4B17">
      <w:pPr>
        <w:rPr>
          <w:rFonts w:ascii="Adobe Garamond Pro" w:hAnsi="Adobe Garamond Pro"/>
          <w:b/>
          <w:sz w:val="36"/>
        </w:rPr>
      </w:pPr>
    </w:p>
    <w:p w:rsidR="008133E6" w:rsidRDefault="008133E6" w:rsidP="008A4B17">
      <w:pPr>
        <w:rPr>
          <w:rFonts w:ascii="Adobe Garamond Pro" w:hAnsi="Adobe Garamond Pro"/>
          <w:b/>
          <w:sz w:val="36"/>
        </w:rPr>
      </w:pPr>
    </w:p>
    <w:p w:rsidR="0025051F" w:rsidRDefault="0025051F" w:rsidP="008133E6">
      <w:pPr>
        <w:jc w:val="center"/>
        <w:rPr>
          <w:rFonts w:ascii="Adobe Garamond Pro" w:hAnsi="Adobe Garamond Pro"/>
          <w:b/>
          <w:sz w:val="36"/>
        </w:rPr>
      </w:pPr>
      <w:r>
        <w:rPr>
          <w:rFonts w:ascii="Adobe Garamond Pro" w:hAnsi="Adobe Garamond Pro"/>
          <w:b/>
          <w:sz w:val="36"/>
        </w:rPr>
        <w:t>Summary</w:t>
      </w:r>
    </w:p>
    <w:p w:rsidR="0025051F" w:rsidRDefault="0025051F" w:rsidP="0025051F">
      <w:pPr>
        <w:jc w:val="center"/>
        <w:rPr>
          <w:rFonts w:ascii="Adobe Garamond Pro" w:hAnsi="Adobe Garamond Pro"/>
          <w:b/>
          <w:sz w:val="36"/>
        </w:rPr>
      </w:pPr>
    </w:p>
    <w:p w:rsidR="0025051F" w:rsidRDefault="0025051F" w:rsidP="0025051F">
      <w:pPr>
        <w:rPr>
          <w:rFonts w:ascii="Adobe Garamond Pro" w:hAnsi="Adobe Garamond Pro"/>
          <w:sz w:val="24"/>
        </w:rPr>
      </w:pPr>
      <w:r w:rsidRPr="0025051F">
        <w:rPr>
          <w:rFonts w:ascii="Adobe Garamond Pro" w:hAnsi="Adobe Garamond Pro"/>
          <w:sz w:val="24"/>
        </w:rPr>
        <w:t xml:space="preserve">Exposys Data Labs Aims </w:t>
      </w:r>
      <w:r w:rsidR="00CE1439" w:rsidRPr="0025051F">
        <w:rPr>
          <w:rFonts w:ascii="Adobe Garamond Pro" w:hAnsi="Adobe Garamond Pro"/>
          <w:sz w:val="24"/>
        </w:rPr>
        <w:t>to</w:t>
      </w:r>
      <w:r w:rsidRPr="0025051F">
        <w:rPr>
          <w:rFonts w:ascii="Adobe Garamond Pro" w:hAnsi="Adobe Garamond Pro"/>
          <w:sz w:val="24"/>
        </w:rPr>
        <w:t xml:space="preserve"> Solve Real World Business Problems Like Automation,</w:t>
      </w:r>
      <w:r>
        <w:rPr>
          <w:rFonts w:ascii="Adobe Garamond Pro" w:hAnsi="Adobe Garamond Pro"/>
          <w:sz w:val="24"/>
        </w:rPr>
        <w:t xml:space="preserve"> Big Data </w:t>
      </w:r>
      <w:r w:rsidR="00CE1439">
        <w:rPr>
          <w:rFonts w:ascii="Adobe Garamond Pro" w:hAnsi="Adobe Garamond Pro"/>
          <w:sz w:val="24"/>
        </w:rPr>
        <w:t>and</w:t>
      </w:r>
      <w:r>
        <w:rPr>
          <w:rFonts w:ascii="Adobe Garamond Pro" w:hAnsi="Adobe Garamond Pro"/>
          <w:sz w:val="24"/>
        </w:rPr>
        <w:t xml:space="preserve"> Data Science. Their </w:t>
      </w:r>
      <w:r w:rsidRPr="0025051F">
        <w:rPr>
          <w:rFonts w:ascii="Adobe Garamond Pro" w:hAnsi="Adobe Garamond Pro"/>
          <w:sz w:val="24"/>
        </w:rPr>
        <w:t xml:space="preserve">Core Team </w:t>
      </w:r>
      <w:r w:rsidR="00CE1439" w:rsidRPr="0025051F">
        <w:rPr>
          <w:rFonts w:ascii="Adobe Garamond Pro" w:hAnsi="Adobe Garamond Pro"/>
          <w:sz w:val="24"/>
        </w:rPr>
        <w:t>of</w:t>
      </w:r>
      <w:r w:rsidRPr="0025051F">
        <w:rPr>
          <w:rFonts w:ascii="Adobe Garamond Pro" w:hAnsi="Adobe Garamond Pro"/>
          <w:sz w:val="24"/>
        </w:rPr>
        <w:t xml:space="preserve"> Experts </w:t>
      </w:r>
      <w:r w:rsidR="00CE1439" w:rsidRPr="0025051F">
        <w:rPr>
          <w:rFonts w:ascii="Adobe Garamond Pro" w:hAnsi="Adobe Garamond Pro"/>
          <w:sz w:val="24"/>
        </w:rPr>
        <w:t>in</w:t>
      </w:r>
      <w:r w:rsidRPr="0025051F">
        <w:rPr>
          <w:rFonts w:ascii="Adobe Garamond Pro" w:hAnsi="Adobe Garamond Pro"/>
          <w:sz w:val="24"/>
        </w:rPr>
        <w:t xml:space="preserve"> Various Technologies Help Businesses </w:t>
      </w:r>
      <w:r w:rsidR="00CE1439" w:rsidRPr="0025051F">
        <w:rPr>
          <w:rFonts w:ascii="Adobe Garamond Pro" w:hAnsi="Adobe Garamond Pro"/>
          <w:sz w:val="24"/>
        </w:rPr>
        <w:t>to</w:t>
      </w:r>
      <w:r w:rsidRPr="0025051F">
        <w:rPr>
          <w:rFonts w:ascii="Adobe Garamond Pro" w:hAnsi="Adobe Garamond Pro"/>
          <w:sz w:val="24"/>
        </w:rPr>
        <w:t xml:space="preserve"> Identify Issues,</w:t>
      </w:r>
      <w:r>
        <w:rPr>
          <w:rFonts w:ascii="Adobe Garamond Pro" w:hAnsi="Adobe Garamond Pro"/>
          <w:sz w:val="24"/>
        </w:rPr>
        <w:t xml:space="preserve"> </w:t>
      </w:r>
      <w:r w:rsidR="00CE1439" w:rsidRPr="0025051F">
        <w:rPr>
          <w:rFonts w:ascii="Adobe Garamond Pro" w:hAnsi="Adobe Garamond Pro"/>
          <w:sz w:val="24"/>
        </w:rPr>
        <w:t>Opportunities</w:t>
      </w:r>
      <w:r w:rsidRPr="0025051F">
        <w:rPr>
          <w:rFonts w:ascii="Adobe Garamond Pro" w:hAnsi="Adobe Garamond Pro"/>
          <w:sz w:val="24"/>
        </w:rPr>
        <w:t xml:space="preserve"> </w:t>
      </w:r>
      <w:r w:rsidR="00CE1439" w:rsidRPr="0025051F">
        <w:rPr>
          <w:rFonts w:ascii="Adobe Garamond Pro" w:hAnsi="Adobe Garamond Pro"/>
          <w:sz w:val="24"/>
        </w:rPr>
        <w:t>and</w:t>
      </w:r>
      <w:r w:rsidRPr="0025051F">
        <w:rPr>
          <w:rFonts w:ascii="Adobe Garamond Pro" w:hAnsi="Adobe Garamond Pro"/>
          <w:sz w:val="24"/>
        </w:rPr>
        <w:t xml:space="preserve"> </w:t>
      </w:r>
      <w:r w:rsidRPr="0025051F">
        <w:rPr>
          <w:rFonts w:ascii="Adobe Garamond Pro" w:hAnsi="Adobe Garamond Pro"/>
          <w:sz w:val="24"/>
        </w:rPr>
        <w:lastRenderedPageBreak/>
        <w:t>Prototype Solutions Using Trending Technologies Like AI, ML, De</w:t>
      </w:r>
      <w:r>
        <w:rPr>
          <w:rFonts w:ascii="Adobe Garamond Pro" w:hAnsi="Adobe Garamond Pro"/>
          <w:sz w:val="24"/>
        </w:rPr>
        <w:t xml:space="preserve">ep Learning </w:t>
      </w:r>
      <w:r w:rsidR="00CE1439">
        <w:rPr>
          <w:rFonts w:ascii="Adobe Garamond Pro" w:hAnsi="Adobe Garamond Pro"/>
          <w:sz w:val="24"/>
        </w:rPr>
        <w:t>and</w:t>
      </w:r>
      <w:r>
        <w:rPr>
          <w:rFonts w:ascii="Adobe Garamond Pro" w:hAnsi="Adobe Garamond Pro"/>
          <w:sz w:val="24"/>
        </w:rPr>
        <w:t xml:space="preserve"> Data Science. They</w:t>
      </w:r>
      <w:r w:rsidRPr="0025051F">
        <w:rPr>
          <w:rFonts w:ascii="Adobe Garamond Pro" w:hAnsi="Adobe Garamond Pro"/>
          <w:sz w:val="24"/>
        </w:rPr>
        <w:t xml:space="preserve"> Follow </w:t>
      </w:r>
      <w:r w:rsidR="00CE1439" w:rsidRPr="0025051F">
        <w:rPr>
          <w:rFonts w:ascii="Adobe Garamond Pro" w:hAnsi="Adobe Garamond Pro"/>
          <w:sz w:val="24"/>
        </w:rPr>
        <w:t>a</w:t>
      </w:r>
      <w:r w:rsidRPr="0025051F">
        <w:rPr>
          <w:rFonts w:ascii="Adobe Garamond Pro" w:hAnsi="Adobe Garamond Pro"/>
          <w:sz w:val="24"/>
        </w:rPr>
        <w:t xml:space="preserve"> Human-</w:t>
      </w:r>
      <w:r w:rsidR="00CE1439" w:rsidRPr="0025051F">
        <w:rPr>
          <w:rFonts w:ascii="Adobe Garamond Pro" w:hAnsi="Adobe Garamond Pro"/>
          <w:sz w:val="24"/>
        </w:rPr>
        <w:t>Focused</w:t>
      </w:r>
      <w:r w:rsidRPr="0025051F">
        <w:rPr>
          <w:rFonts w:ascii="Adobe Garamond Pro" w:hAnsi="Adobe Garamond Pro"/>
          <w:sz w:val="24"/>
        </w:rPr>
        <w:t xml:space="preserve"> </w:t>
      </w:r>
      <w:r w:rsidR="00CE1439" w:rsidRPr="0025051F">
        <w:rPr>
          <w:rFonts w:ascii="Adobe Garamond Pro" w:hAnsi="Adobe Garamond Pro"/>
          <w:sz w:val="24"/>
        </w:rPr>
        <w:t>and</w:t>
      </w:r>
      <w:r w:rsidRPr="0025051F">
        <w:rPr>
          <w:rFonts w:ascii="Adobe Garamond Pro" w:hAnsi="Adobe Garamond Pro"/>
          <w:sz w:val="24"/>
        </w:rPr>
        <w:t xml:space="preserve"> Not Technology Driven Ap</w:t>
      </w:r>
      <w:r>
        <w:rPr>
          <w:rFonts w:ascii="Adobe Garamond Pro" w:hAnsi="Adobe Garamond Pro"/>
          <w:sz w:val="24"/>
        </w:rPr>
        <w:t xml:space="preserve">proach </w:t>
      </w:r>
      <w:r w:rsidR="00CE1439">
        <w:rPr>
          <w:rFonts w:ascii="Adobe Garamond Pro" w:hAnsi="Adobe Garamond Pro"/>
          <w:sz w:val="24"/>
        </w:rPr>
        <w:t>to</w:t>
      </w:r>
      <w:r>
        <w:rPr>
          <w:rFonts w:ascii="Adobe Garamond Pro" w:hAnsi="Adobe Garamond Pro"/>
          <w:sz w:val="24"/>
        </w:rPr>
        <w:t xml:space="preserve"> Achieve Success </w:t>
      </w:r>
      <w:r w:rsidR="00CE1439">
        <w:rPr>
          <w:rFonts w:ascii="Adobe Garamond Pro" w:hAnsi="Adobe Garamond Pro"/>
          <w:sz w:val="24"/>
        </w:rPr>
        <w:t>in</w:t>
      </w:r>
      <w:r>
        <w:rPr>
          <w:rFonts w:ascii="Adobe Garamond Pro" w:hAnsi="Adobe Garamond Pro"/>
          <w:sz w:val="24"/>
        </w:rPr>
        <w:t xml:space="preserve"> Their</w:t>
      </w:r>
      <w:r w:rsidRPr="0025051F">
        <w:rPr>
          <w:rFonts w:ascii="Adobe Garamond Pro" w:hAnsi="Adobe Garamond Pro"/>
          <w:sz w:val="24"/>
        </w:rPr>
        <w:t xml:space="preserve"> Clients </w:t>
      </w:r>
      <w:r w:rsidR="00CE1439" w:rsidRPr="0025051F">
        <w:rPr>
          <w:rFonts w:ascii="Adobe Garamond Pro" w:hAnsi="Adobe Garamond Pro"/>
          <w:sz w:val="24"/>
        </w:rPr>
        <w:t>Endeavors</w:t>
      </w:r>
      <w:r w:rsidRPr="0025051F">
        <w:rPr>
          <w:rFonts w:ascii="Adobe Garamond Pro" w:hAnsi="Adobe Garamond Pro"/>
          <w:sz w:val="24"/>
        </w:rPr>
        <w:t>.</w:t>
      </w:r>
    </w:p>
    <w:p w:rsidR="00F34434" w:rsidRDefault="00F34434" w:rsidP="0025051F">
      <w:pPr>
        <w:rPr>
          <w:rFonts w:ascii="Adobe Garamond Pro" w:hAnsi="Adobe Garamond Pro"/>
          <w:sz w:val="24"/>
        </w:rPr>
      </w:pPr>
    </w:p>
    <w:p w:rsidR="00F34434" w:rsidRDefault="00F34434" w:rsidP="0025051F">
      <w:pPr>
        <w:rPr>
          <w:rFonts w:ascii="Adobe Garamond Pro" w:hAnsi="Adobe Garamond Pro"/>
          <w:sz w:val="24"/>
        </w:rPr>
      </w:pPr>
      <w:r>
        <w:rPr>
          <w:rFonts w:ascii="Adobe Garamond Pro" w:hAnsi="Adobe Garamond Pro"/>
          <w:sz w:val="24"/>
        </w:rPr>
        <w:t xml:space="preserve">In the Human Resources Project, I have tried to manually collect and verify as many data as possible </w:t>
      </w:r>
    </w:p>
    <w:p w:rsidR="00F34434" w:rsidRDefault="00F34434" w:rsidP="0025051F">
      <w:pPr>
        <w:rPr>
          <w:rFonts w:ascii="Adobe Garamond Pro" w:hAnsi="Adobe Garamond Pro"/>
          <w:sz w:val="24"/>
        </w:rPr>
      </w:pPr>
      <w:r>
        <w:rPr>
          <w:rFonts w:ascii="Adobe Garamond Pro" w:hAnsi="Adobe Garamond Pro"/>
          <w:sz w:val="24"/>
        </w:rPr>
        <w:t>In the time duration of 35 days. The data to be collected consisted of 6 Fields namely:</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The college name</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The state in which the college is situated</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Principal’s Name</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Principal’s Email</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Training and Placement Officer Email</w:t>
      </w:r>
    </w:p>
    <w:p w:rsidR="00F34434" w:rsidRDefault="00F34434" w:rsidP="00F34434">
      <w:pPr>
        <w:pStyle w:val="ListParagraph"/>
        <w:numPr>
          <w:ilvl w:val="0"/>
          <w:numId w:val="24"/>
        </w:numPr>
        <w:rPr>
          <w:rFonts w:ascii="Adobe Garamond Pro" w:hAnsi="Adobe Garamond Pro"/>
          <w:sz w:val="24"/>
        </w:rPr>
      </w:pPr>
      <w:r>
        <w:rPr>
          <w:rFonts w:ascii="Adobe Garamond Pro" w:hAnsi="Adobe Garamond Pro"/>
          <w:sz w:val="24"/>
        </w:rPr>
        <w:t>TPO Email</w:t>
      </w:r>
    </w:p>
    <w:p w:rsidR="00715C16" w:rsidRDefault="00715C16" w:rsidP="00F34434">
      <w:pPr>
        <w:rPr>
          <w:rFonts w:ascii="Adobe Garamond Pro" w:hAnsi="Adobe Garamond Pro"/>
          <w:sz w:val="24"/>
        </w:rPr>
      </w:pPr>
    </w:p>
    <w:p w:rsidR="00F34434" w:rsidRDefault="006158B2" w:rsidP="00F34434">
      <w:pPr>
        <w:rPr>
          <w:rFonts w:ascii="Adobe Garamond Pro" w:hAnsi="Adobe Garamond Pro"/>
          <w:sz w:val="24"/>
        </w:rPr>
      </w:pPr>
      <w:r>
        <w:rPr>
          <w:rFonts w:ascii="Adobe Garamond Pro" w:hAnsi="Adobe Garamond Pro"/>
          <w:sz w:val="24"/>
        </w:rPr>
        <w:t>Most of the colleges had the following details on their website readily available and easily accessible, while many other didn’t had the info available directly so had to contact the persons concerned through linked in and other platforms. Since collecting all the data from colleges’ websites was a time consuming and hence I looked online for different resources which contained the required data in condensed format and processed them in my desired format.</w:t>
      </w:r>
    </w:p>
    <w:p w:rsidR="006158B2" w:rsidRDefault="006158B2" w:rsidP="00F34434">
      <w:pPr>
        <w:rPr>
          <w:rFonts w:ascii="Adobe Garamond Pro" w:hAnsi="Adobe Garamond Pro"/>
          <w:sz w:val="24"/>
        </w:rPr>
      </w:pPr>
      <w:r>
        <w:rPr>
          <w:rFonts w:ascii="Adobe Garamond Pro" w:hAnsi="Adobe Garamond Pro"/>
          <w:sz w:val="24"/>
        </w:rPr>
        <w:t>The data collected is hence sorted majorly in two groups namely:</w:t>
      </w:r>
    </w:p>
    <w:p w:rsidR="006158B2" w:rsidRDefault="006158B2" w:rsidP="006158B2">
      <w:pPr>
        <w:pStyle w:val="ListParagraph"/>
        <w:numPr>
          <w:ilvl w:val="0"/>
          <w:numId w:val="25"/>
        </w:numPr>
        <w:rPr>
          <w:rFonts w:ascii="Adobe Garamond Pro" w:hAnsi="Adobe Garamond Pro"/>
          <w:sz w:val="24"/>
        </w:rPr>
      </w:pPr>
      <w:r>
        <w:rPr>
          <w:rFonts w:ascii="Adobe Garamond Pro" w:hAnsi="Adobe Garamond Pro"/>
          <w:sz w:val="24"/>
        </w:rPr>
        <w:t>The manually collected and verified data</w:t>
      </w:r>
    </w:p>
    <w:p w:rsidR="006158B2" w:rsidRDefault="006158B2" w:rsidP="006158B2">
      <w:pPr>
        <w:pStyle w:val="ListParagraph"/>
        <w:numPr>
          <w:ilvl w:val="0"/>
          <w:numId w:val="25"/>
        </w:numPr>
        <w:rPr>
          <w:rFonts w:ascii="Adobe Garamond Pro" w:hAnsi="Adobe Garamond Pro"/>
          <w:sz w:val="24"/>
        </w:rPr>
      </w:pPr>
      <w:r>
        <w:rPr>
          <w:rFonts w:ascii="Adobe Garamond Pro" w:hAnsi="Adobe Garamond Pro"/>
          <w:sz w:val="24"/>
        </w:rPr>
        <w:t xml:space="preserve">The </w:t>
      </w:r>
      <w:r w:rsidR="004974A6">
        <w:rPr>
          <w:rFonts w:ascii="Adobe Garamond Pro" w:hAnsi="Adobe Garamond Pro"/>
          <w:sz w:val="24"/>
        </w:rPr>
        <w:t>mass scavenged data from different government and Institutional records</w:t>
      </w:r>
    </w:p>
    <w:p w:rsidR="004974A6" w:rsidRDefault="004974A6" w:rsidP="004974A6">
      <w:pPr>
        <w:rPr>
          <w:rFonts w:ascii="Adobe Garamond Pro" w:hAnsi="Adobe Garamond Pro"/>
          <w:sz w:val="24"/>
        </w:rPr>
      </w:pPr>
    </w:p>
    <w:p w:rsidR="004974A6" w:rsidRDefault="004974A6" w:rsidP="004974A6">
      <w:pPr>
        <w:rPr>
          <w:rFonts w:ascii="Adobe Garamond Pro" w:hAnsi="Adobe Garamond Pro"/>
          <w:sz w:val="24"/>
        </w:rPr>
      </w:pPr>
      <w:r>
        <w:rPr>
          <w:rFonts w:ascii="Adobe Garamond Pro" w:hAnsi="Adobe Garamond Pro"/>
          <w:sz w:val="24"/>
        </w:rPr>
        <w:t>The mass scavenged data is then further divided in three sections:</w:t>
      </w:r>
    </w:p>
    <w:p w:rsidR="004974A6" w:rsidRDefault="004974A6" w:rsidP="004974A6">
      <w:pPr>
        <w:pStyle w:val="ListParagraph"/>
        <w:numPr>
          <w:ilvl w:val="0"/>
          <w:numId w:val="26"/>
        </w:numPr>
        <w:rPr>
          <w:rFonts w:ascii="Adobe Garamond Pro" w:hAnsi="Adobe Garamond Pro"/>
          <w:sz w:val="24"/>
        </w:rPr>
      </w:pPr>
      <w:r>
        <w:rPr>
          <w:rFonts w:ascii="Adobe Garamond Pro" w:hAnsi="Adobe Garamond Pro"/>
          <w:sz w:val="24"/>
        </w:rPr>
        <w:t>AICTE Records</w:t>
      </w:r>
    </w:p>
    <w:p w:rsidR="004974A6" w:rsidRDefault="004974A6" w:rsidP="004974A6">
      <w:pPr>
        <w:pStyle w:val="ListParagraph"/>
        <w:numPr>
          <w:ilvl w:val="0"/>
          <w:numId w:val="26"/>
        </w:numPr>
        <w:rPr>
          <w:rFonts w:ascii="Adobe Garamond Pro" w:hAnsi="Adobe Garamond Pro"/>
          <w:sz w:val="24"/>
        </w:rPr>
      </w:pPr>
      <w:r>
        <w:rPr>
          <w:rFonts w:ascii="Adobe Garamond Pro" w:hAnsi="Adobe Garamond Pro"/>
          <w:sz w:val="24"/>
        </w:rPr>
        <w:t>TEQIP Records</w:t>
      </w:r>
    </w:p>
    <w:p w:rsidR="004974A6" w:rsidRPr="004974A6" w:rsidRDefault="004974A6" w:rsidP="004974A6">
      <w:pPr>
        <w:pStyle w:val="ListParagraph"/>
        <w:numPr>
          <w:ilvl w:val="0"/>
          <w:numId w:val="26"/>
        </w:numPr>
        <w:rPr>
          <w:rFonts w:ascii="Adobe Garamond Pro" w:hAnsi="Adobe Garamond Pro"/>
          <w:sz w:val="24"/>
        </w:rPr>
      </w:pPr>
      <w:r>
        <w:rPr>
          <w:rFonts w:ascii="Adobe Garamond Pro" w:hAnsi="Adobe Garamond Pro"/>
          <w:sz w:val="24"/>
        </w:rPr>
        <w:t>Private Institutional Records</w:t>
      </w:r>
    </w:p>
    <w:p w:rsidR="004974A6" w:rsidRDefault="004974A6" w:rsidP="004974A6">
      <w:pPr>
        <w:rPr>
          <w:rFonts w:ascii="Adobe Garamond Pro" w:hAnsi="Adobe Garamond Pro"/>
          <w:sz w:val="24"/>
        </w:rPr>
      </w:pPr>
    </w:p>
    <w:p w:rsidR="004974A6" w:rsidRDefault="004974A6" w:rsidP="004974A6">
      <w:pPr>
        <w:rPr>
          <w:rFonts w:ascii="Adobe Garamond Pro" w:hAnsi="Adobe Garamond Pro"/>
          <w:sz w:val="24"/>
        </w:rPr>
      </w:pPr>
      <w:r>
        <w:rPr>
          <w:rFonts w:ascii="Adobe Garamond Pro" w:hAnsi="Adobe Garamond Pro"/>
          <w:sz w:val="24"/>
        </w:rPr>
        <w:t>Since Some of the colleges didn’t contain the name of their TPO, a lot of the data is having that field as empty and due to time constraint, I was unable to collect the same manually for every single college whose data is entered in the records.</w:t>
      </w:r>
    </w:p>
    <w:p w:rsidR="003562C7" w:rsidRDefault="004974A6" w:rsidP="003562C7">
      <w:pPr>
        <w:rPr>
          <w:rFonts w:ascii="Adobe Garamond Pro" w:hAnsi="Adobe Garamond Pro"/>
          <w:sz w:val="24"/>
        </w:rPr>
      </w:pPr>
      <w:r>
        <w:rPr>
          <w:rFonts w:ascii="Adobe Garamond Pro" w:hAnsi="Adobe Garamond Pro"/>
          <w:sz w:val="24"/>
        </w:rPr>
        <w:t>In the end I Have tried my best to eliminate all the data redundancy, but some might have crept in the record</w:t>
      </w:r>
      <w:r w:rsidR="00E02B78">
        <w:rPr>
          <w:rFonts w:ascii="Adobe Garamond Pro" w:hAnsi="Adobe Garamond Pro"/>
          <w:sz w:val="24"/>
        </w:rPr>
        <w:t>. For that I sincerely apologize</w:t>
      </w:r>
      <w:r>
        <w:rPr>
          <w:rFonts w:ascii="Adobe Garamond Pro" w:hAnsi="Adobe Garamond Pro"/>
          <w:sz w:val="24"/>
        </w:rPr>
        <w:t>.</w:t>
      </w:r>
      <w:r w:rsidR="00250835">
        <w:rPr>
          <w:rFonts w:ascii="Adobe Garamond Pro" w:hAnsi="Adobe Garamond Pro"/>
          <w:sz w:val="24"/>
        </w:rPr>
        <w:t xml:space="preserve"> I have also tried my best to include all the Tier-A Engineering colleges in India, including almost all of IIT’s and NIT’s, and most of the big names in t</w:t>
      </w:r>
      <w:r w:rsidR="003562C7">
        <w:rPr>
          <w:rFonts w:ascii="Adobe Garamond Pro" w:hAnsi="Adobe Garamond Pro"/>
          <w:sz w:val="24"/>
        </w:rPr>
        <w:t>he private Engineering college.</w:t>
      </w:r>
    </w:p>
    <w:p w:rsidR="00EA3619" w:rsidRDefault="00EA3619" w:rsidP="003562C7">
      <w:pPr>
        <w:jc w:val="center"/>
        <w:rPr>
          <w:rFonts w:ascii="Adobe Garamond Pro" w:hAnsi="Adobe Garamond Pro"/>
          <w:b/>
          <w:sz w:val="36"/>
        </w:rPr>
      </w:pPr>
    </w:p>
    <w:p w:rsidR="00EA3619" w:rsidRDefault="00EA3619" w:rsidP="003562C7">
      <w:pPr>
        <w:jc w:val="center"/>
        <w:rPr>
          <w:rFonts w:ascii="Adobe Garamond Pro" w:hAnsi="Adobe Garamond Pro"/>
          <w:b/>
          <w:sz w:val="36"/>
        </w:rPr>
      </w:pPr>
    </w:p>
    <w:p w:rsidR="00EA3619" w:rsidRDefault="00EA3619" w:rsidP="003562C7">
      <w:pPr>
        <w:jc w:val="center"/>
        <w:rPr>
          <w:rFonts w:ascii="Adobe Garamond Pro" w:hAnsi="Adobe Garamond Pro"/>
          <w:b/>
          <w:sz w:val="36"/>
        </w:rPr>
      </w:pPr>
    </w:p>
    <w:p w:rsidR="00EA3619" w:rsidRDefault="00EA3619" w:rsidP="003562C7">
      <w:pPr>
        <w:jc w:val="center"/>
        <w:rPr>
          <w:rFonts w:ascii="Adobe Garamond Pro" w:hAnsi="Adobe Garamond Pro"/>
          <w:b/>
          <w:sz w:val="36"/>
        </w:rPr>
      </w:pPr>
    </w:p>
    <w:p w:rsidR="005E03C3" w:rsidRDefault="005E03C3" w:rsidP="003562C7">
      <w:pPr>
        <w:jc w:val="center"/>
        <w:rPr>
          <w:rFonts w:ascii="Adobe Garamond Pro" w:hAnsi="Adobe Garamond Pro"/>
          <w:b/>
          <w:sz w:val="36"/>
        </w:rPr>
      </w:pPr>
    </w:p>
    <w:p w:rsidR="00BB4722" w:rsidRDefault="00BB4722" w:rsidP="003562C7">
      <w:pPr>
        <w:jc w:val="center"/>
        <w:rPr>
          <w:rFonts w:ascii="Adobe Garamond Pro" w:hAnsi="Adobe Garamond Pro"/>
          <w:b/>
          <w:sz w:val="36"/>
        </w:rPr>
      </w:pPr>
    </w:p>
    <w:p w:rsidR="00BB4722" w:rsidRDefault="00BB4722" w:rsidP="003562C7">
      <w:pPr>
        <w:jc w:val="center"/>
        <w:rPr>
          <w:rFonts w:ascii="Adobe Garamond Pro" w:hAnsi="Adobe Garamond Pro"/>
          <w:b/>
          <w:sz w:val="36"/>
        </w:rPr>
      </w:pPr>
    </w:p>
    <w:p w:rsidR="00DA5980" w:rsidRDefault="00DA5980" w:rsidP="00224D36">
      <w:pPr>
        <w:jc w:val="center"/>
        <w:rPr>
          <w:rFonts w:ascii="Adobe Garamond Pro" w:hAnsi="Adobe Garamond Pro"/>
          <w:b/>
          <w:sz w:val="36"/>
        </w:rPr>
      </w:pPr>
      <w:bookmarkStart w:id="0" w:name="_GoBack"/>
      <w:bookmarkEnd w:id="0"/>
      <w:r w:rsidRPr="00DA5980">
        <w:rPr>
          <w:rFonts w:ascii="Adobe Garamond Pro" w:hAnsi="Adobe Garamond Pro"/>
          <w:b/>
          <w:sz w:val="36"/>
        </w:rPr>
        <w:t>Table of Contents</w:t>
      </w:r>
    </w:p>
    <w:p w:rsidR="00AD601B" w:rsidRDefault="00AD601B" w:rsidP="007E4591">
      <w:pPr>
        <w:jc w:val="center"/>
        <w:rPr>
          <w:rFonts w:ascii="Adobe Garamond Pro" w:hAnsi="Adobe Garamond Pro"/>
          <w:b/>
          <w:sz w:val="36"/>
        </w:rPr>
      </w:pPr>
    </w:p>
    <w:p w:rsidR="00AD601B" w:rsidRDefault="00AD601B" w:rsidP="007E4591">
      <w:pPr>
        <w:jc w:val="center"/>
        <w:rPr>
          <w:rFonts w:ascii="Adobe Garamond Pro" w:hAnsi="Adobe Garamond Pro"/>
          <w:b/>
          <w:sz w:val="36"/>
        </w:rPr>
      </w:pPr>
    </w:p>
    <w:p w:rsidR="00AD601B" w:rsidRDefault="00AD601B" w:rsidP="007E4591">
      <w:pPr>
        <w:jc w:val="center"/>
        <w:rPr>
          <w:rFonts w:ascii="Adobe Garamond Pro" w:hAnsi="Adobe Garamond Pro"/>
          <w:b/>
          <w:sz w:val="36"/>
        </w:rPr>
      </w:pPr>
    </w:p>
    <w:tbl>
      <w:tblPr>
        <w:tblStyle w:val="PlainTable1"/>
        <w:tblW w:w="0" w:type="auto"/>
        <w:tblLook w:val="04A0" w:firstRow="1" w:lastRow="0" w:firstColumn="1" w:lastColumn="0" w:noHBand="0" w:noVBand="1"/>
      </w:tblPr>
      <w:tblGrid>
        <w:gridCol w:w="1525"/>
        <w:gridCol w:w="6750"/>
        <w:gridCol w:w="1890"/>
      </w:tblGrid>
      <w:tr w:rsidR="00DA5980" w:rsidTr="007E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A5980" w:rsidRPr="00DA5980" w:rsidRDefault="00DA5980" w:rsidP="007E4591">
            <w:pPr>
              <w:jc w:val="center"/>
              <w:rPr>
                <w:rFonts w:ascii="Adobe Garamond Pro" w:hAnsi="Adobe Garamond Pro"/>
                <w:sz w:val="28"/>
                <w:szCs w:val="28"/>
              </w:rPr>
            </w:pPr>
            <w:r w:rsidRPr="00DA5980">
              <w:rPr>
                <w:rFonts w:ascii="Adobe Garamond Pro" w:hAnsi="Adobe Garamond Pro"/>
                <w:sz w:val="28"/>
                <w:szCs w:val="28"/>
              </w:rPr>
              <w:lastRenderedPageBreak/>
              <w:t>Serial Number</w:t>
            </w:r>
          </w:p>
        </w:tc>
        <w:tc>
          <w:tcPr>
            <w:tcW w:w="6750" w:type="dxa"/>
          </w:tcPr>
          <w:p w:rsidR="00DA5980" w:rsidRPr="00DA5980" w:rsidRDefault="00DA5980" w:rsidP="007E459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28"/>
                <w:szCs w:val="28"/>
              </w:rPr>
            </w:pPr>
            <w:r w:rsidRPr="00DA5980">
              <w:rPr>
                <w:rFonts w:ascii="Adobe Garamond Pro" w:hAnsi="Adobe Garamond Pro"/>
                <w:sz w:val="28"/>
                <w:szCs w:val="28"/>
              </w:rPr>
              <w:t>Table Name</w:t>
            </w:r>
          </w:p>
        </w:tc>
        <w:tc>
          <w:tcPr>
            <w:tcW w:w="1890" w:type="dxa"/>
          </w:tcPr>
          <w:p w:rsidR="00DA5980" w:rsidRPr="00DA5980" w:rsidRDefault="00DA5980" w:rsidP="007E459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28"/>
                <w:szCs w:val="28"/>
              </w:rPr>
            </w:pPr>
            <w:r w:rsidRPr="00DA5980">
              <w:rPr>
                <w:rFonts w:ascii="Adobe Garamond Pro" w:hAnsi="Adobe Garamond Pro"/>
                <w:sz w:val="28"/>
                <w:szCs w:val="28"/>
              </w:rPr>
              <w:t>Page</w:t>
            </w:r>
            <w:r>
              <w:rPr>
                <w:rFonts w:ascii="Adobe Garamond Pro" w:hAnsi="Adobe Garamond Pro"/>
                <w:sz w:val="28"/>
                <w:szCs w:val="28"/>
              </w:rPr>
              <w:t xml:space="preserve"> No. Range</w:t>
            </w:r>
          </w:p>
        </w:tc>
      </w:tr>
      <w:tr w:rsidR="00DA5980" w:rsidTr="007E459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r w:rsidRPr="00F70C00">
              <w:rPr>
                <w:rFonts w:ascii="Adobe Garamond Pro" w:hAnsi="Adobe Garamond Pro"/>
                <w:b w:val="0"/>
                <w:sz w:val="24"/>
                <w:szCs w:val="24"/>
              </w:rPr>
              <w:t>1</w:t>
            </w:r>
          </w:p>
        </w:tc>
        <w:tc>
          <w:tcPr>
            <w:tcW w:w="6750" w:type="dxa"/>
          </w:tcPr>
          <w:p w:rsidR="00DA5980" w:rsidRPr="00F70C00" w:rsidRDefault="00DA5980"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szCs w:val="24"/>
              </w:rPr>
            </w:pPr>
            <w:r w:rsidRPr="00F70C00">
              <w:rPr>
                <w:rFonts w:ascii="Adobe Garamond Pro" w:hAnsi="Adobe Garamond Pro"/>
                <w:b/>
                <w:sz w:val="24"/>
                <w:szCs w:val="24"/>
              </w:rPr>
              <w:t>Manually Collected and Verified Data Set</w:t>
            </w:r>
          </w:p>
        </w:tc>
        <w:tc>
          <w:tcPr>
            <w:tcW w:w="1890" w:type="dxa"/>
          </w:tcPr>
          <w:p w:rsidR="00DA5980"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7-10</w:t>
            </w:r>
          </w:p>
        </w:tc>
      </w:tr>
      <w:tr w:rsidR="00DA5980" w:rsidTr="007E4591">
        <w:trPr>
          <w:trHeight w:val="800"/>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p>
        </w:tc>
        <w:tc>
          <w:tcPr>
            <w:tcW w:w="6750" w:type="dxa"/>
          </w:tcPr>
          <w:p w:rsidR="00DA5980" w:rsidRPr="00F70C0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24"/>
                <w:szCs w:val="24"/>
              </w:rPr>
            </w:pPr>
          </w:p>
        </w:tc>
        <w:tc>
          <w:tcPr>
            <w:tcW w:w="1890" w:type="dxa"/>
          </w:tcPr>
          <w:p w:rsidR="00DA598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r>
      <w:tr w:rsidR="00DA5980" w:rsidTr="007E459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r w:rsidRPr="00F70C00">
              <w:rPr>
                <w:rFonts w:ascii="Adobe Garamond Pro" w:hAnsi="Adobe Garamond Pro"/>
                <w:b w:val="0"/>
                <w:sz w:val="24"/>
                <w:szCs w:val="24"/>
              </w:rPr>
              <w:t>2</w:t>
            </w:r>
          </w:p>
        </w:tc>
        <w:tc>
          <w:tcPr>
            <w:tcW w:w="6750" w:type="dxa"/>
          </w:tcPr>
          <w:p w:rsidR="00DA5980" w:rsidRPr="00F70C00" w:rsidRDefault="00DA5980"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szCs w:val="24"/>
              </w:rPr>
            </w:pPr>
            <w:r w:rsidRPr="00F70C00">
              <w:rPr>
                <w:rFonts w:ascii="Adobe Garamond Pro" w:hAnsi="Adobe Garamond Pro"/>
                <w:b/>
                <w:sz w:val="24"/>
                <w:szCs w:val="24"/>
              </w:rPr>
              <w:t>Mass Data Set from Various Records</w:t>
            </w:r>
          </w:p>
        </w:tc>
        <w:tc>
          <w:tcPr>
            <w:tcW w:w="1890" w:type="dxa"/>
          </w:tcPr>
          <w:p w:rsidR="00DA5980"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11-39</w:t>
            </w:r>
          </w:p>
        </w:tc>
      </w:tr>
      <w:tr w:rsidR="00DA5980" w:rsidTr="007E4591">
        <w:trPr>
          <w:trHeight w:val="809"/>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p>
        </w:tc>
        <w:tc>
          <w:tcPr>
            <w:tcW w:w="6750" w:type="dxa"/>
          </w:tcPr>
          <w:p w:rsidR="00DA5980" w:rsidRPr="00F70C0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24"/>
                <w:szCs w:val="24"/>
              </w:rPr>
            </w:pPr>
          </w:p>
        </w:tc>
        <w:tc>
          <w:tcPr>
            <w:tcW w:w="1890" w:type="dxa"/>
          </w:tcPr>
          <w:p w:rsidR="00DA598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r>
      <w:tr w:rsidR="00DA5980" w:rsidTr="007E459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r w:rsidRPr="00F70C00">
              <w:rPr>
                <w:rFonts w:ascii="Adobe Garamond Pro" w:hAnsi="Adobe Garamond Pro"/>
                <w:b w:val="0"/>
                <w:sz w:val="24"/>
                <w:szCs w:val="24"/>
              </w:rPr>
              <w:t>2.1</w:t>
            </w:r>
          </w:p>
        </w:tc>
        <w:tc>
          <w:tcPr>
            <w:tcW w:w="6750" w:type="dxa"/>
          </w:tcPr>
          <w:p w:rsidR="00DA5980" w:rsidRPr="00F70C00" w:rsidRDefault="00DA5980"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szCs w:val="24"/>
              </w:rPr>
            </w:pPr>
            <w:r w:rsidRPr="00F70C00">
              <w:rPr>
                <w:rFonts w:ascii="Adobe Garamond Pro" w:hAnsi="Adobe Garamond Pro"/>
                <w:b/>
                <w:sz w:val="24"/>
                <w:szCs w:val="24"/>
              </w:rPr>
              <w:t>From A.I.C.T.E Records</w:t>
            </w:r>
            <w:r w:rsidR="00F70C00">
              <w:rPr>
                <w:rFonts w:ascii="Adobe Garamond Pro" w:hAnsi="Adobe Garamond Pro"/>
                <w:b/>
                <w:sz w:val="24"/>
                <w:szCs w:val="24"/>
              </w:rPr>
              <w:t xml:space="preserve"> merged with Private Institutional Records and State Governments record.</w:t>
            </w:r>
          </w:p>
        </w:tc>
        <w:tc>
          <w:tcPr>
            <w:tcW w:w="1890" w:type="dxa"/>
          </w:tcPr>
          <w:p w:rsidR="00DA5980"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11-36</w:t>
            </w:r>
          </w:p>
        </w:tc>
      </w:tr>
      <w:tr w:rsidR="00DA5980" w:rsidTr="007E4591">
        <w:trPr>
          <w:trHeight w:val="791"/>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p>
        </w:tc>
        <w:tc>
          <w:tcPr>
            <w:tcW w:w="6750" w:type="dxa"/>
          </w:tcPr>
          <w:p w:rsidR="00DA5980" w:rsidRPr="00F70C0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24"/>
                <w:szCs w:val="24"/>
              </w:rPr>
            </w:pPr>
          </w:p>
        </w:tc>
        <w:tc>
          <w:tcPr>
            <w:tcW w:w="1890" w:type="dxa"/>
          </w:tcPr>
          <w:p w:rsidR="00DA5980" w:rsidRDefault="00DA5980"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r>
      <w:tr w:rsidR="00DA5980" w:rsidTr="007E459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25" w:type="dxa"/>
          </w:tcPr>
          <w:p w:rsidR="00DA5980" w:rsidRPr="00F70C00" w:rsidRDefault="00DA5980" w:rsidP="007E4591">
            <w:pPr>
              <w:jc w:val="center"/>
              <w:rPr>
                <w:rFonts w:ascii="Adobe Garamond Pro" w:hAnsi="Adobe Garamond Pro"/>
                <w:b w:val="0"/>
                <w:sz w:val="24"/>
                <w:szCs w:val="24"/>
              </w:rPr>
            </w:pPr>
            <w:r w:rsidRPr="00F70C00">
              <w:rPr>
                <w:rFonts w:ascii="Adobe Garamond Pro" w:hAnsi="Adobe Garamond Pro"/>
                <w:b w:val="0"/>
                <w:sz w:val="24"/>
                <w:szCs w:val="24"/>
              </w:rPr>
              <w:t>2.2</w:t>
            </w:r>
          </w:p>
        </w:tc>
        <w:tc>
          <w:tcPr>
            <w:tcW w:w="6750" w:type="dxa"/>
          </w:tcPr>
          <w:p w:rsidR="00DA5980" w:rsidRPr="00F70C00" w:rsidRDefault="00F70C00"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szCs w:val="24"/>
              </w:rPr>
            </w:pPr>
            <w:r w:rsidRPr="00F70C00">
              <w:rPr>
                <w:rFonts w:ascii="Adobe Garamond Pro" w:hAnsi="Adobe Garamond Pro"/>
                <w:b/>
                <w:sz w:val="24"/>
                <w:szCs w:val="24"/>
              </w:rPr>
              <w:t>From TEQIP</w:t>
            </w:r>
          </w:p>
        </w:tc>
        <w:tc>
          <w:tcPr>
            <w:tcW w:w="1890" w:type="dxa"/>
          </w:tcPr>
          <w:p w:rsidR="00DA5980"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37-39</w:t>
            </w:r>
          </w:p>
        </w:tc>
      </w:tr>
      <w:tr w:rsidR="00BB4722" w:rsidTr="007E4591">
        <w:trPr>
          <w:trHeight w:val="791"/>
        </w:trPr>
        <w:tc>
          <w:tcPr>
            <w:cnfStyle w:val="001000000000" w:firstRow="0" w:lastRow="0" w:firstColumn="1" w:lastColumn="0" w:oddVBand="0" w:evenVBand="0" w:oddHBand="0" w:evenHBand="0" w:firstRowFirstColumn="0" w:firstRowLastColumn="0" w:lastRowFirstColumn="0" w:lastRowLastColumn="0"/>
            <w:tcW w:w="1525" w:type="dxa"/>
          </w:tcPr>
          <w:p w:rsidR="00BB4722" w:rsidRPr="00F70C00" w:rsidRDefault="00BB4722" w:rsidP="007E4591">
            <w:pPr>
              <w:jc w:val="center"/>
              <w:rPr>
                <w:rFonts w:ascii="Adobe Garamond Pro" w:hAnsi="Adobe Garamond Pro"/>
                <w:sz w:val="24"/>
                <w:szCs w:val="24"/>
              </w:rPr>
            </w:pPr>
          </w:p>
        </w:tc>
        <w:tc>
          <w:tcPr>
            <w:tcW w:w="6750" w:type="dxa"/>
          </w:tcPr>
          <w:p w:rsidR="00BB4722" w:rsidRPr="00F70C00" w:rsidRDefault="00BB4722"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24"/>
                <w:szCs w:val="24"/>
              </w:rPr>
            </w:pPr>
          </w:p>
        </w:tc>
        <w:tc>
          <w:tcPr>
            <w:tcW w:w="1890" w:type="dxa"/>
          </w:tcPr>
          <w:p w:rsidR="00BB4722" w:rsidRDefault="00BB4722"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r>
      <w:tr w:rsidR="00DA5980" w:rsidTr="007E459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25" w:type="dxa"/>
          </w:tcPr>
          <w:p w:rsidR="00DA5980" w:rsidRPr="00BB4722" w:rsidRDefault="00BB4722" w:rsidP="007E4591">
            <w:pPr>
              <w:jc w:val="center"/>
              <w:rPr>
                <w:rFonts w:ascii="Adobe Garamond Pro" w:hAnsi="Adobe Garamond Pro"/>
                <w:b w:val="0"/>
                <w:sz w:val="36"/>
              </w:rPr>
            </w:pPr>
            <w:r w:rsidRPr="00BB4722">
              <w:rPr>
                <w:rFonts w:ascii="Adobe Garamond Pro" w:hAnsi="Adobe Garamond Pro"/>
                <w:b w:val="0"/>
                <w:sz w:val="24"/>
              </w:rPr>
              <w:t>3</w:t>
            </w:r>
          </w:p>
        </w:tc>
        <w:tc>
          <w:tcPr>
            <w:tcW w:w="6750" w:type="dxa"/>
          </w:tcPr>
          <w:p w:rsidR="00DA5980" w:rsidRPr="00BB4722"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rPr>
            </w:pPr>
            <w:r>
              <w:rPr>
                <w:rFonts w:ascii="Adobe Garamond Pro" w:hAnsi="Adobe Garamond Pro"/>
                <w:b/>
                <w:sz w:val="24"/>
              </w:rPr>
              <w:t>Conclusion</w:t>
            </w:r>
          </w:p>
        </w:tc>
        <w:tc>
          <w:tcPr>
            <w:tcW w:w="1890" w:type="dxa"/>
          </w:tcPr>
          <w:p w:rsidR="00DA5980"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40</w:t>
            </w:r>
          </w:p>
        </w:tc>
      </w:tr>
      <w:tr w:rsidR="00BB4722" w:rsidTr="007E4591">
        <w:trPr>
          <w:trHeight w:val="791"/>
        </w:trPr>
        <w:tc>
          <w:tcPr>
            <w:cnfStyle w:val="001000000000" w:firstRow="0" w:lastRow="0" w:firstColumn="1" w:lastColumn="0" w:oddVBand="0" w:evenVBand="0" w:oddHBand="0" w:evenHBand="0" w:firstRowFirstColumn="0" w:firstRowLastColumn="0" w:lastRowFirstColumn="0" w:lastRowLastColumn="0"/>
            <w:tcW w:w="1525" w:type="dxa"/>
          </w:tcPr>
          <w:p w:rsidR="00BB4722" w:rsidRPr="00BB4722" w:rsidRDefault="00BB4722" w:rsidP="007E4591">
            <w:pPr>
              <w:jc w:val="center"/>
              <w:rPr>
                <w:rFonts w:ascii="Adobe Garamond Pro" w:hAnsi="Adobe Garamond Pro"/>
                <w:b w:val="0"/>
                <w:sz w:val="24"/>
              </w:rPr>
            </w:pPr>
          </w:p>
        </w:tc>
        <w:tc>
          <w:tcPr>
            <w:tcW w:w="6750" w:type="dxa"/>
          </w:tcPr>
          <w:p w:rsidR="00BB4722" w:rsidRDefault="00BB4722"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c>
          <w:tcPr>
            <w:tcW w:w="1890" w:type="dxa"/>
          </w:tcPr>
          <w:p w:rsidR="00BB4722" w:rsidRDefault="00BB4722" w:rsidP="007E459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36"/>
              </w:rPr>
            </w:pPr>
          </w:p>
        </w:tc>
      </w:tr>
      <w:tr w:rsidR="00BB4722" w:rsidTr="007E459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25" w:type="dxa"/>
          </w:tcPr>
          <w:p w:rsidR="00BB4722" w:rsidRPr="00BB4722" w:rsidRDefault="00BB4722" w:rsidP="007E4591">
            <w:pPr>
              <w:jc w:val="center"/>
              <w:rPr>
                <w:rFonts w:ascii="Adobe Garamond Pro" w:hAnsi="Adobe Garamond Pro"/>
                <w:b w:val="0"/>
                <w:sz w:val="24"/>
              </w:rPr>
            </w:pPr>
            <w:r>
              <w:rPr>
                <w:rFonts w:ascii="Adobe Garamond Pro" w:hAnsi="Adobe Garamond Pro"/>
                <w:b w:val="0"/>
                <w:sz w:val="24"/>
              </w:rPr>
              <w:t>4</w:t>
            </w:r>
          </w:p>
        </w:tc>
        <w:tc>
          <w:tcPr>
            <w:tcW w:w="6750" w:type="dxa"/>
          </w:tcPr>
          <w:p w:rsidR="00BB4722" w:rsidRPr="00BB4722"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24"/>
              </w:rPr>
            </w:pPr>
            <w:r>
              <w:rPr>
                <w:rFonts w:ascii="Adobe Garamond Pro" w:hAnsi="Adobe Garamond Pro"/>
                <w:b/>
                <w:sz w:val="24"/>
              </w:rPr>
              <w:t>References</w:t>
            </w:r>
          </w:p>
        </w:tc>
        <w:tc>
          <w:tcPr>
            <w:tcW w:w="1890" w:type="dxa"/>
          </w:tcPr>
          <w:p w:rsidR="00BB4722" w:rsidRDefault="00BB4722" w:rsidP="007E459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36"/>
              </w:rPr>
            </w:pPr>
            <w:r w:rsidRPr="00BB4722">
              <w:rPr>
                <w:rFonts w:ascii="Adobe Garamond Pro" w:hAnsi="Adobe Garamond Pro"/>
                <w:b/>
                <w:sz w:val="24"/>
              </w:rPr>
              <w:t>41</w:t>
            </w:r>
          </w:p>
        </w:tc>
      </w:tr>
    </w:tbl>
    <w:p w:rsidR="00DA5980" w:rsidRDefault="00DA5980" w:rsidP="007E4591">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4429AF" w:rsidRDefault="004429AF"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3562C7" w:rsidRDefault="003562C7" w:rsidP="00DA5980">
      <w:pPr>
        <w:jc w:val="center"/>
        <w:rPr>
          <w:rFonts w:ascii="Adobe Garamond Pro" w:hAnsi="Adobe Garamond Pro"/>
          <w:b/>
          <w:sz w:val="36"/>
        </w:rPr>
      </w:pPr>
    </w:p>
    <w:p w:rsidR="003562C7" w:rsidRDefault="003562C7" w:rsidP="00DA5980">
      <w:pPr>
        <w:jc w:val="center"/>
        <w:rPr>
          <w:rFonts w:ascii="Adobe Garamond Pro" w:hAnsi="Adobe Garamond Pro"/>
          <w:b/>
          <w:sz w:val="36"/>
        </w:rPr>
      </w:pPr>
    </w:p>
    <w:p w:rsidR="003562C7" w:rsidRDefault="003562C7" w:rsidP="00DA5980">
      <w:pPr>
        <w:jc w:val="center"/>
        <w:rPr>
          <w:rFonts w:ascii="Adobe Garamond Pro" w:hAnsi="Adobe Garamond Pro"/>
          <w:b/>
          <w:sz w:val="36"/>
        </w:rPr>
      </w:pPr>
    </w:p>
    <w:p w:rsidR="003562C7" w:rsidRDefault="003562C7" w:rsidP="00DA5980">
      <w:pPr>
        <w:jc w:val="center"/>
        <w:rPr>
          <w:rFonts w:ascii="Adobe Garamond Pro" w:hAnsi="Adobe Garamond Pro"/>
          <w:b/>
          <w:sz w:val="36"/>
        </w:rPr>
      </w:pPr>
    </w:p>
    <w:p w:rsidR="003562C7" w:rsidRDefault="003562C7" w:rsidP="00DA5980">
      <w:pPr>
        <w:jc w:val="center"/>
        <w:rPr>
          <w:rFonts w:ascii="Adobe Garamond Pro" w:hAnsi="Adobe Garamond Pro"/>
          <w:b/>
          <w:sz w:val="36"/>
        </w:rPr>
      </w:pPr>
    </w:p>
    <w:p w:rsidR="005C4E8E" w:rsidRDefault="005C4E8E" w:rsidP="00DA5980">
      <w:pPr>
        <w:jc w:val="center"/>
        <w:rPr>
          <w:rFonts w:ascii="Adobe Garamond Pro" w:hAnsi="Adobe Garamond Pro"/>
          <w:b/>
          <w:sz w:val="36"/>
        </w:rPr>
      </w:pPr>
    </w:p>
    <w:p w:rsidR="003562C7" w:rsidRPr="00CD547D" w:rsidRDefault="003562C7" w:rsidP="00CD547D">
      <w:pPr>
        <w:rPr>
          <w:rFonts w:ascii="Adobe Garamond Pro" w:hAnsi="Adobe Garamond Pro"/>
          <w:b/>
          <w:sz w:val="36"/>
        </w:rPr>
      </w:pPr>
    </w:p>
    <w:p w:rsidR="007E4591" w:rsidRDefault="007E4591" w:rsidP="005569B0">
      <w:pPr>
        <w:pStyle w:val="ListParagraph"/>
        <w:rPr>
          <w:rFonts w:ascii="Adobe Garamond Pro" w:hAnsi="Adobe Garamond Pro"/>
          <w:b/>
          <w:sz w:val="36"/>
        </w:rPr>
      </w:pPr>
    </w:p>
    <w:p w:rsidR="007E4591" w:rsidRDefault="007E4591" w:rsidP="005569B0">
      <w:pPr>
        <w:pStyle w:val="ListParagraph"/>
        <w:rPr>
          <w:rFonts w:ascii="Adobe Garamond Pro" w:hAnsi="Adobe Garamond Pro"/>
          <w:b/>
          <w:sz w:val="36"/>
        </w:rPr>
      </w:pPr>
    </w:p>
    <w:p w:rsidR="005E03C3" w:rsidRDefault="005E03C3" w:rsidP="005569B0">
      <w:pPr>
        <w:pStyle w:val="ListParagraph"/>
        <w:rPr>
          <w:rFonts w:ascii="Adobe Garamond Pro" w:hAnsi="Adobe Garamond Pro"/>
          <w:b/>
          <w:sz w:val="36"/>
        </w:rPr>
      </w:pPr>
    </w:p>
    <w:p w:rsidR="007E4591" w:rsidRDefault="007E4591" w:rsidP="005569B0">
      <w:pPr>
        <w:pStyle w:val="ListParagraph"/>
        <w:rPr>
          <w:rFonts w:ascii="Adobe Garamond Pro" w:hAnsi="Adobe Garamond Pro"/>
          <w:b/>
          <w:sz w:val="36"/>
        </w:rPr>
      </w:pPr>
    </w:p>
    <w:p w:rsidR="005569B0" w:rsidRDefault="005569B0" w:rsidP="005569B0">
      <w:pPr>
        <w:pStyle w:val="ListParagraph"/>
        <w:rPr>
          <w:rFonts w:ascii="Adobe Garamond Pro" w:hAnsi="Adobe Garamond Pro"/>
          <w:b/>
          <w:sz w:val="36"/>
        </w:rPr>
      </w:pPr>
    </w:p>
    <w:p w:rsidR="005C4E8E" w:rsidRDefault="005C4E8E" w:rsidP="005C4E8E">
      <w:pPr>
        <w:pStyle w:val="ListParagraph"/>
        <w:numPr>
          <w:ilvl w:val="0"/>
          <w:numId w:val="27"/>
        </w:numPr>
        <w:jc w:val="center"/>
        <w:rPr>
          <w:rFonts w:ascii="Adobe Garamond Pro" w:hAnsi="Adobe Garamond Pro"/>
          <w:b/>
          <w:sz w:val="36"/>
        </w:rPr>
      </w:pPr>
      <w:r>
        <w:rPr>
          <w:rFonts w:ascii="Adobe Garamond Pro" w:hAnsi="Adobe Garamond Pro"/>
          <w:b/>
          <w:sz w:val="36"/>
        </w:rPr>
        <w:t>Manually Collected and verified Data Set</w:t>
      </w: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F87EB1" w:rsidRDefault="00F87EB1" w:rsidP="00F87EB1">
      <w:pPr>
        <w:jc w:val="center"/>
        <w:rPr>
          <w:rFonts w:ascii="Adobe Garamond Pro" w:hAnsi="Adobe Garamond Pro"/>
          <w:b/>
          <w:sz w:val="36"/>
        </w:rPr>
      </w:pPr>
    </w:p>
    <w:p w:rsidR="003562C7" w:rsidRDefault="003562C7" w:rsidP="00F87EB1">
      <w:pPr>
        <w:jc w:val="center"/>
        <w:rPr>
          <w:rFonts w:ascii="Adobe Garamond Pro" w:hAnsi="Adobe Garamond Pro"/>
          <w:b/>
          <w:sz w:val="36"/>
        </w:rPr>
      </w:pPr>
    </w:p>
    <w:p w:rsidR="003562C7" w:rsidRDefault="003562C7" w:rsidP="00F87EB1">
      <w:pPr>
        <w:jc w:val="center"/>
        <w:rPr>
          <w:rFonts w:ascii="Adobe Garamond Pro" w:hAnsi="Adobe Garamond Pro"/>
          <w:b/>
          <w:sz w:val="36"/>
        </w:rPr>
      </w:pPr>
    </w:p>
    <w:p w:rsidR="003562C7" w:rsidRDefault="003562C7" w:rsidP="00F87EB1">
      <w:pPr>
        <w:jc w:val="center"/>
        <w:rPr>
          <w:rFonts w:ascii="Adobe Garamond Pro" w:hAnsi="Adobe Garamond Pro"/>
          <w:b/>
          <w:sz w:val="36"/>
        </w:rPr>
      </w:pPr>
    </w:p>
    <w:p w:rsidR="007E4591" w:rsidRDefault="007E4591" w:rsidP="00F87EB1">
      <w:pPr>
        <w:jc w:val="center"/>
        <w:rPr>
          <w:rFonts w:ascii="Adobe Garamond Pro" w:hAnsi="Adobe Garamond Pro"/>
          <w:b/>
          <w:sz w:val="36"/>
        </w:rPr>
      </w:pPr>
    </w:p>
    <w:p w:rsidR="007E4591" w:rsidRDefault="007E4591" w:rsidP="00F87EB1">
      <w:pPr>
        <w:jc w:val="center"/>
        <w:rPr>
          <w:rFonts w:ascii="Adobe Garamond Pro" w:hAnsi="Adobe Garamond Pro"/>
          <w:b/>
          <w:sz w:val="36"/>
        </w:rPr>
      </w:pPr>
    </w:p>
    <w:p w:rsidR="007E4591" w:rsidRDefault="007E4591" w:rsidP="00F87EB1">
      <w:pPr>
        <w:jc w:val="center"/>
        <w:rPr>
          <w:rFonts w:ascii="Adobe Garamond Pro" w:hAnsi="Adobe Garamond Pro"/>
          <w:b/>
          <w:sz w:val="36"/>
        </w:rPr>
      </w:pPr>
    </w:p>
    <w:p w:rsidR="00F87EB1" w:rsidRDefault="00F87EB1" w:rsidP="00B943B1">
      <w:pPr>
        <w:rPr>
          <w:rFonts w:ascii="Adobe Garamond Pro" w:hAnsi="Adobe Garamond Pro"/>
          <w:b/>
          <w:sz w:val="36"/>
        </w:rPr>
      </w:pPr>
    </w:p>
    <w:p w:rsidR="005E03C3" w:rsidRDefault="005E03C3" w:rsidP="00B943B1">
      <w:pPr>
        <w:rPr>
          <w:rFonts w:ascii="Adobe Garamond Pro" w:hAnsi="Adobe Garamond Pro"/>
          <w:b/>
          <w:sz w:val="36"/>
        </w:rPr>
      </w:pPr>
    </w:p>
    <w:p w:rsidR="00F87EB1" w:rsidRDefault="00F87EB1" w:rsidP="00680BBD">
      <w:pPr>
        <w:jc w:val="center"/>
        <w:rPr>
          <w:rFonts w:ascii="Adobe Garamond Pro" w:hAnsi="Adobe Garamond Pro"/>
          <w:b/>
          <w:sz w:val="36"/>
        </w:rPr>
      </w:pPr>
    </w:p>
    <w:p w:rsidR="009D03BA" w:rsidRDefault="009D03BA" w:rsidP="00680BBD">
      <w:pPr>
        <w:jc w:val="center"/>
        <w:rPr>
          <w:rFonts w:ascii="Adobe Garamond Pro" w:hAnsi="Adobe Garamond Pro"/>
          <w:b/>
          <w:sz w:val="36"/>
        </w:rPr>
      </w:pPr>
    </w:p>
    <w:p w:rsidR="009D03BA" w:rsidRDefault="009D03BA" w:rsidP="00680BBD">
      <w:pPr>
        <w:jc w:val="center"/>
        <w:rPr>
          <w:rFonts w:ascii="Adobe Garamond Pro" w:hAnsi="Adobe Garamond Pro"/>
          <w:b/>
          <w:sz w:val="36"/>
        </w:rPr>
      </w:pPr>
    </w:p>
    <w:p w:rsidR="009D03BA" w:rsidRDefault="009D03BA" w:rsidP="00680BBD">
      <w:pPr>
        <w:jc w:val="center"/>
        <w:rPr>
          <w:rFonts w:ascii="Adobe Garamond Pro" w:hAnsi="Adobe Garamond Pro"/>
          <w:b/>
          <w:sz w:val="36"/>
        </w:rPr>
      </w:pPr>
    </w:p>
    <w:p w:rsidR="00692EB0" w:rsidRPr="005569B0" w:rsidRDefault="00F87EB1" w:rsidP="005569B0">
      <w:pPr>
        <w:pStyle w:val="ListParagraph"/>
        <w:numPr>
          <w:ilvl w:val="1"/>
          <w:numId w:val="25"/>
        </w:numPr>
        <w:jc w:val="center"/>
        <w:rPr>
          <w:rFonts w:ascii="Adobe Garamond Pro" w:hAnsi="Adobe Garamond Pro"/>
          <w:b/>
          <w:sz w:val="48"/>
        </w:rPr>
      </w:pPr>
      <w:r w:rsidRPr="00692EB0">
        <w:rPr>
          <w:rFonts w:ascii="Adobe Garamond Pro" w:hAnsi="Adobe Garamond Pro"/>
          <w:b/>
          <w:sz w:val="36"/>
          <w:szCs w:val="24"/>
        </w:rPr>
        <w:t xml:space="preserve">From A.I.C.T.E Records merged with Private Institutional Records and State Governments </w:t>
      </w:r>
      <w:r w:rsidR="005569B0">
        <w:rPr>
          <w:rFonts w:ascii="Adobe Garamond Pro" w:hAnsi="Adobe Garamond Pro"/>
          <w:b/>
          <w:sz w:val="36"/>
          <w:szCs w:val="24"/>
        </w:rPr>
        <w:t>Records</w:t>
      </w:r>
      <w:r w:rsidRPr="00692EB0">
        <w:rPr>
          <w:rFonts w:ascii="Adobe Garamond Pro" w:hAnsi="Adobe Garamond Pro"/>
          <w:b/>
          <w:sz w:val="36"/>
          <w:szCs w:val="24"/>
        </w:rPr>
        <w:t>.</w:t>
      </w: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Default="00692EB0" w:rsidP="00692EB0">
      <w:pPr>
        <w:rPr>
          <w:rFonts w:ascii="Adobe Garamond Pro" w:hAnsi="Adobe Garamond Pro"/>
          <w:b/>
          <w:sz w:val="48"/>
        </w:rPr>
      </w:pPr>
    </w:p>
    <w:p w:rsidR="00692EB0" w:rsidRPr="00692EB0" w:rsidRDefault="00692EB0" w:rsidP="00692EB0">
      <w:pPr>
        <w:rPr>
          <w:rFonts w:ascii="Adobe Garamond Pro" w:hAnsi="Adobe Garamond Pro"/>
          <w:b/>
          <w:sz w:val="48"/>
        </w:rPr>
      </w:pPr>
    </w:p>
    <w:p w:rsidR="00F87EB1" w:rsidRDefault="00F87EB1" w:rsidP="00F87EB1">
      <w:pPr>
        <w:rPr>
          <w:rFonts w:ascii="Adobe Garamond Pro" w:hAnsi="Adobe Garamond Pro"/>
          <w:b/>
          <w:sz w:val="44"/>
        </w:rPr>
      </w:pPr>
    </w:p>
    <w:p w:rsidR="00692EB0" w:rsidRDefault="00692EB0" w:rsidP="00F87EB1">
      <w:pPr>
        <w:rPr>
          <w:rFonts w:ascii="Adobe Garamond Pro" w:hAnsi="Adobe Garamond Pro"/>
          <w:b/>
          <w:sz w:val="44"/>
        </w:rPr>
      </w:pPr>
    </w:p>
    <w:p w:rsidR="00692EB0" w:rsidRDefault="00692EB0" w:rsidP="00F87EB1">
      <w:pPr>
        <w:rPr>
          <w:rFonts w:ascii="Adobe Garamond Pro" w:hAnsi="Adobe Garamond Pro"/>
          <w:b/>
          <w:sz w:val="44"/>
        </w:rPr>
      </w:pPr>
    </w:p>
    <w:p w:rsidR="005569B0" w:rsidRDefault="005569B0" w:rsidP="00F87EB1">
      <w:pPr>
        <w:rPr>
          <w:rFonts w:ascii="Adobe Garamond Pro" w:hAnsi="Adobe Garamond Pro"/>
          <w:b/>
          <w:sz w:val="44"/>
        </w:rPr>
      </w:pPr>
    </w:p>
    <w:p w:rsidR="005569B0" w:rsidRDefault="005569B0" w:rsidP="00F87EB1">
      <w:pPr>
        <w:rPr>
          <w:rFonts w:ascii="Adobe Garamond Pro" w:hAnsi="Adobe Garamond Pro"/>
          <w:b/>
          <w:sz w:val="44"/>
        </w:rPr>
      </w:pPr>
    </w:p>
    <w:p w:rsidR="003562C7" w:rsidRDefault="003562C7" w:rsidP="00F87EB1">
      <w:pPr>
        <w:rPr>
          <w:rFonts w:ascii="Adobe Garamond Pro" w:hAnsi="Adobe Garamond Pro"/>
          <w:b/>
          <w:sz w:val="44"/>
        </w:rPr>
      </w:pPr>
    </w:p>
    <w:p w:rsidR="00692EB0" w:rsidRDefault="00692EB0" w:rsidP="00F87EB1">
      <w:pPr>
        <w:rPr>
          <w:rFonts w:ascii="Adobe Garamond Pro" w:hAnsi="Adobe Garamond Pro"/>
          <w:b/>
          <w:sz w:val="44"/>
        </w:rPr>
      </w:pPr>
    </w:p>
    <w:p w:rsidR="007E4591" w:rsidRDefault="007E4591" w:rsidP="00F87EB1">
      <w:pPr>
        <w:rPr>
          <w:rFonts w:ascii="Adobe Garamond Pro" w:hAnsi="Adobe Garamond Pro"/>
          <w:b/>
          <w:sz w:val="44"/>
        </w:rPr>
      </w:pPr>
    </w:p>
    <w:p w:rsidR="007E4591" w:rsidRDefault="007E4591" w:rsidP="00F87EB1">
      <w:pPr>
        <w:rPr>
          <w:rFonts w:ascii="Adobe Garamond Pro" w:hAnsi="Adobe Garamond Pro"/>
          <w:b/>
          <w:sz w:val="44"/>
        </w:rPr>
      </w:pPr>
    </w:p>
    <w:p w:rsidR="00692EB0" w:rsidRDefault="00692EB0" w:rsidP="00F87EB1">
      <w:pPr>
        <w:rPr>
          <w:rFonts w:ascii="Adobe Garamond Pro" w:hAnsi="Adobe Garamond Pro"/>
          <w:b/>
          <w:sz w:val="44"/>
        </w:rPr>
      </w:pPr>
    </w:p>
    <w:p w:rsidR="00692EB0" w:rsidRDefault="00692EB0" w:rsidP="00F87EB1">
      <w:pPr>
        <w:rPr>
          <w:rFonts w:ascii="Adobe Garamond Pro" w:hAnsi="Adobe Garamond Pro"/>
          <w:b/>
          <w:sz w:val="44"/>
        </w:rPr>
      </w:pPr>
    </w:p>
    <w:p w:rsidR="00692EB0" w:rsidRDefault="00692EB0" w:rsidP="00F87EB1">
      <w:pPr>
        <w:rPr>
          <w:rFonts w:ascii="Adobe Garamond Pro" w:hAnsi="Adobe Garamond Pro"/>
          <w:b/>
          <w:sz w:val="44"/>
        </w:rPr>
      </w:pPr>
    </w:p>
    <w:p w:rsidR="00692EB0" w:rsidRDefault="00692EB0" w:rsidP="00F87EB1">
      <w:pPr>
        <w:rPr>
          <w:rFonts w:ascii="Adobe Garamond Pro" w:hAnsi="Adobe Garamond Pro"/>
          <w:b/>
          <w:sz w:val="44"/>
        </w:rPr>
      </w:pPr>
    </w:p>
    <w:p w:rsidR="00692EB0" w:rsidRPr="00AB768D" w:rsidRDefault="00692EB0" w:rsidP="00AB768D">
      <w:pPr>
        <w:pStyle w:val="ListParagraph"/>
        <w:numPr>
          <w:ilvl w:val="1"/>
          <w:numId w:val="25"/>
        </w:numPr>
        <w:jc w:val="center"/>
        <w:rPr>
          <w:rFonts w:ascii="Adobe Garamond Pro" w:hAnsi="Adobe Garamond Pro"/>
          <w:b/>
          <w:sz w:val="44"/>
        </w:rPr>
      </w:pPr>
      <w:r w:rsidRPr="00AB768D">
        <w:rPr>
          <w:rFonts w:ascii="Adobe Garamond Pro" w:hAnsi="Adobe Garamond Pro"/>
          <w:b/>
          <w:sz w:val="44"/>
        </w:rPr>
        <w:t>From TEQIP Records</w:t>
      </w: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AB768D" w:rsidRDefault="00AB768D" w:rsidP="00AB768D">
      <w:pPr>
        <w:pStyle w:val="ListParagraph"/>
        <w:ind w:left="1080"/>
        <w:rPr>
          <w:rFonts w:ascii="Adobe Garamond Pro" w:hAnsi="Adobe Garamond Pro"/>
          <w:b/>
          <w:sz w:val="44"/>
        </w:rPr>
      </w:pPr>
    </w:p>
    <w:p w:rsidR="00941834" w:rsidRDefault="00941834" w:rsidP="00AB768D">
      <w:pPr>
        <w:pStyle w:val="ListParagraph"/>
        <w:ind w:left="1080"/>
        <w:jc w:val="center"/>
        <w:rPr>
          <w:rFonts w:ascii="Adobe Garamond Pro" w:hAnsi="Adobe Garamond Pro"/>
          <w:b/>
          <w:sz w:val="44"/>
        </w:rPr>
      </w:pPr>
    </w:p>
    <w:p w:rsidR="00AB768D" w:rsidRDefault="00AB768D" w:rsidP="00941834">
      <w:pPr>
        <w:pStyle w:val="ListParagraph"/>
        <w:ind w:left="0"/>
        <w:jc w:val="center"/>
        <w:rPr>
          <w:rFonts w:ascii="Adobe Garamond Pro" w:hAnsi="Adobe Garamond Pro"/>
          <w:b/>
          <w:sz w:val="44"/>
        </w:rPr>
      </w:pPr>
      <w:r>
        <w:rPr>
          <w:rFonts w:ascii="Adobe Garamond Pro" w:hAnsi="Adobe Garamond Pro"/>
          <w:b/>
          <w:sz w:val="44"/>
        </w:rPr>
        <w:t>Conclusion</w:t>
      </w:r>
    </w:p>
    <w:p w:rsidR="00AB768D" w:rsidRDefault="00AB768D" w:rsidP="00941834">
      <w:pPr>
        <w:pStyle w:val="ListParagraph"/>
        <w:ind w:left="0"/>
        <w:jc w:val="center"/>
        <w:rPr>
          <w:rFonts w:ascii="Adobe Garamond Pro" w:hAnsi="Adobe Garamond Pro"/>
          <w:b/>
          <w:sz w:val="44"/>
        </w:rPr>
      </w:pPr>
    </w:p>
    <w:p w:rsidR="008C55AE" w:rsidRDefault="008C55AE" w:rsidP="00941834">
      <w:pPr>
        <w:pStyle w:val="ListParagraph"/>
        <w:ind w:left="0"/>
        <w:rPr>
          <w:rFonts w:ascii="Adobe Garamond Pro" w:hAnsi="Adobe Garamond Pro"/>
          <w:sz w:val="24"/>
        </w:rPr>
      </w:pPr>
    </w:p>
    <w:p w:rsidR="00AB768D" w:rsidRDefault="00AB768D" w:rsidP="00941834">
      <w:pPr>
        <w:pStyle w:val="ListParagraph"/>
        <w:ind w:left="0"/>
        <w:rPr>
          <w:rFonts w:ascii="Adobe Garamond Pro" w:hAnsi="Adobe Garamond Pro"/>
          <w:sz w:val="24"/>
        </w:rPr>
      </w:pPr>
      <w:r>
        <w:rPr>
          <w:rFonts w:ascii="Adobe Garamond Pro" w:hAnsi="Adobe Garamond Pro"/>
          <w:sz w:val="24"/>
        </w:rPr>
        <w:t xml:space="preserve">Overall </w:t>
      </w:r>
      <w:proofErr w:type="spellStart"/>
      <w:r>
        <w:rPr>
          <w:rFonts w:ascii="Adobe Garamond Pro" w:hAnsi="Adobe Garamond Pro"/>
          <w:sz w:val="24"/>
        </w:rPr>
        <w:t>Exposys</w:t>
      </w:r>
      <w:proofErr w:type="spellEnd"/>
      <w:r>
        <w:rPr>
          <w:rFonts w:ascii="Adobe Garamond Pro" w:hAnsi="Adobe Garamond Pro"/>
          <w:sz w:val="24"/>
        </w:rPr>
        <w:t xml:space="preserve"> Data Labs is a very nice company to work with and to start a career with, having a very nice employee oriented working environment.</w:t>
      </w:r>
    </w:p>
    <w:p w:rsidR="00B45E1F" w:rsidRDefault="00B45E1F"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B45E1F" w:rsidRDefault="00B45E1F" w:rsidP="00941834">
      <w:pPr>
        <w:pStyle w:val="ListParagraph"/>
        <w:ind w:left="0"/>
        <w:rPr>
          <w:rFonts w:ascii="Adobe Garamond Pro" w:hAnsi="Adobe Garamond Pro"/>
          <w:sz w:val="24"/>
        </w:rPr>
      </w:pPr>
      <w:r>
        <w:rPr>
          <w:rFonts w:ascii="Adobe Garamond Pro" w:hAnsi="Adobe Garamond Pro"/>
          <w:sz w:val="24"/>
        </w:rPr>
        <w:lastRenderedPageBreak/>
        <w:t xml:space="preserve">Their </w:t>
      </w:r>
      <w:r w:rsidRPr="0025051F">
        <w:rPr>
          <w:rFonts w:ascii="Adobe Garamond Pro" w:hAnsi="Adobe Garamond Pro"/>
          <w:sz w:val="24"/>
        </w:rPr>
        <w:t>Core Team of Experts in Various Technologies Help Businesses to Identify Issues,</w:t>
      </w:r>
      <w:r>
        <w:rPr>
          <w:rFonts w:ascii="Adobe Garamond Pro" w:hAnsi="Adobe Garamond Pro"/>
          <w:sz w:val="24"/>
        </w:rPr>
        <w:t xml:space="preserve"> </w:t>
      </w:r>
      <w:r w:rsidRPr="0025051F">
        <w:rPr>
          <w:rFonts w:ascii="Adobe Garamond Pro" w:hAnsi="Adobe Garamond Pro"/>
          <w:sz w:val="24"/>
        </w:rPr>
        <w:t>Opportunities and Prototype Solutions Using Trending Technologies Like AI, ML, De</w:t>
      </w:r>
      <w:r>
        <w:rPr>
          <w:rFonts w:ascii="Adobe Garamond Pro" w:hAnsi="Adobe Garamond Pro"/>
          <w:sz w:val="24"/>
        </w:rPr>
        <w:t xml:space="preserve">ep Learning and Data Science. And because of this they have a very nice </w:t>
      </w:r>
      <w:proofErr w:type="gramStart"/>
      <w:r>
        <w:rPr>
          <w:rFonts w:ascii="Adobe Garamond Pro" w:hAnsi="Adobe Garamond Pro"/>
          <w:sz w:val="24"/>
        </w:rPr>
        <w:t>clients</w:t>
      </w:r>
      <w:proofErr w:type="gramEnd"/>
      <w:r>
        <w:rPr>
          <w:rFonts w:ascii="Adobe Garamond Pro" w:hAnsi="Adobe Garamond Pro"/>
          <w:sz w:val="24"/>
        </w:rPr>
        <w:t xml:space="preserve"> relation with promising solutions.</w:t>
      </w:r>
    </w:p>
    <w:p w:rsidR="00B45E1F" w:rsidRDefault="00B45E1F"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B45E1F" w:rsidRDefault="000B5B83" w:rsidP="00941834">
      <w:pPr>
        <w:pStyle w:val="ListParagraph"/>
        <w:ind w:left="0"/>
        <w:rPr>
          <w:rFonts w:ascii="Adobe Garamond Pro" w:hAnsi="Adobe Garamond Pro"/>
          <w:sz w:val="24"/>
        </w:rPr>
      </w:pPr>
      <w:r>
        <w:rPr>
          <w:rFonts w:ascii="Adobe Garamond Pro" w:hAnsi="Adobe Garamond Pro"/>
          <w:sz w:val="24"/>
        </w:rPr>
        <w:t xml:space="preserve">My project was to collect the name </w:t>
      </w:r>
      <w:proofErr w:type="gramStart"/>
      <w:r>
        <w:rPr>
          <w:rFonts w:ascii="Adobe Garamond Pro" w:hAnsi="Adobe Garamond Pro"/>
          <w:sz w:val="24"/>
        </w:rPr>
        <w:t>of  ‘</w:t>
      </w:r>
      <w:proofErr w:type="gramEnd"/>
      <w:r>
        <w:rPr>
          <w:rFonts w:ascii="Adobe Garamond Pro" w:hAnsi="Adobe Garamond Pro"/>
          <w:sz w:val="24"/>
        </w:rPr>
        <w:t xml:space="preserve"> Principal’ of the college as a part of the data, but while doing the data compilation I realized that not all colleges have the post named ‘Principal’ so I improvised the field and filled it with the name of the highest </w:t>
      </w:r>
      <w:proofErr w:type="spellStart"/>
      <w:r>
        <w:rPr>
          <w:rFonts w:ascii="Adobe Garamond Pro" w:hAnsi="Adobe Garamond Pro"/>
          <w:sz w:val="24"/>
        </w:rPr>
        <w:t>admintrative</w:t>
      </w:r>
      <w:proofErr w:type="spellEnd"/>
      <w:r>
        <w:rPr>
          <w:rFonts w:ascii="Adobe Garamond Pro" w:hAnsi="Adobe Garamond Pro"/>
          <w:sz w:val="24"/>
        </w:rPr>
        <w:t xml:space="preserve"> person in the college campus such as Dean Academics , Dean UG , Dean student Relations, Registrar, Director, Vice-Chancellor in some cases.</w:t>
      </w:r>
    </w:p>
    <w:p w:rsidR="000B5B83" w:rsidRDefault="000B5B83"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0B5B83" w:rsidRDefault="000B5B83" w:rsidP="00941834">
      <w:pPr>
        <w:pStyle w:val="ListParagraph"/>
        <w:ind w:left="0"/>
        <w:rPr>
          <w:rFonts w:ascii="Adobe Garamond Pro" w:hAnsi="Adobe Garamond Pro"/>
          <w:sz w:val="24"/>
        </w:rPr>
      </w:pPr>
      <w:r>
        <w:rPr>
          <w:rFonts w:ascii="Adobe Garamond Pro" w:hAnsi="Adobe Garamond Pro"/>
          <w:sz w:val="24"/>
        </w:rPr>
        <w:t>Some of the colleges didn’t had any TPO data available publicly so the field is left blank in some data sets. I sincerely apologize for that.</w:t>
      </w:r>
    </w:p>
    <w:p w:rsidR="00AB768D" w:rsidRDefault="00AB768D"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AB768D" w:rsidRDefault="00AB768D" w:rsidP="00941834">
      <w:pPr>
        <w:pStyle w:val="ListParagraph"/>
        <w:ind w:left="0"/>
        <w:rPr>
          <w:rFonts w:ascii="Adobe Garamond Pro" w:hAnsi="Adobe Garamond Pro"/>
          <w:sz w:val="24"/>
        </w:rPr>
      </w:pPr>
      <w:r>
        <w:rPr>
          <w:rFonts w:ascii="Adobe Garamond Pro" w:hAnsi="Adobe Garamond Pro"/>
          <w:sz w:val="24"/>
        </w:rPr>
        <w:t>The data collected in the hence project will help in establishing a better communication between the firm and the respective Technical/Engineering Institutions so that many and many of the people can take this opportunity to get their skills sharpened.</w:t>
      </w:r>
    </w:p>
    <w:p w:rsidR="00B45E1F" w:rsidRDefault="00B45E1F" w:rsidP="00941834">
      <w:pPr>
        <w:pStyle w:val="ListParagraph"/>
        <w:ind w:left="0"/>
        <w:rPr>
          <w:rFonts w:ascii="Adobe Garamond Pro" w:hAnsi="Adobe Garamond Pro"/>
          <w:sz w:val="24"/>
        </w:rPr>
      </w:pPr>
    </w:p>
    <w:p w:rsidR="000B5B83" w:rsidRDefault="000B5B83"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0B5B83" w:rsidRDefault="000B5B83" w:rsidP="00941834">
      <w:pPr>
        <w:pStyle w:val="ListParagraph"/>
        <w:ind w:left="0"/>
        <w:rPr>
          <w:rFonts w:ascii="Adobe Garamond Pro" w:hAnsi="Adobe Garamond Pro"/>
          <w:sz w:val="24"/>
        </w:rPr>
      </w:pPr>
      <w:r>
        <w:rPr>
          <w:rFonts w:ascii="Adobe Garamond Pro" w:hAnsi="Adobe Garamond Pro"/>
          <w:sz w:val="24"/>
        </w:rPr>
        <w:t xml:space="preserve">In the end, </w:t>
      </w:r>
      <w:proofErr w:type="spellStart"/>
      <w:r>
        <w:rPr>
          <w:rFonts w:ascii="Adobe Garamond Pro" w:hAnsi="Adobe Garamond Pro"/>
          <w:sz w:val="24"/>
        </w:rPr>
        <w:t>Exposys</w:t>
      </w:r>
      <w:proofErr w:type="spellEnd"/>
      <w:r>
        <w:rPr>
          <w:rFonts w:ascii="Adobe Garamond Pro" w:hAnsi="Adobe Garamond Pro"/>
          <w:sz w:val="24"/>
        </w:rPr>
        <w:t xml:space="preserve"> Data Labs is a very healthy technological firm, and I am very happy to have such an organization as my Internship.</w:t>
      </w:r>
    </w:p>
    <w:p w:rsidR="00B45E1F" w:rsidRDefault="00B45E1F"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D5553D" w:rsidRDefault="00D5553D" w:rsidP="00941834">
      <w:pPr>
        <w:pStyle w:val="ListParagraph"/>
        <w:ind w:left="0"/>
        <w:rPr>
          <w:rFonts w:ascii="Adobe Garamond Pro" w:hAnsi="Adobe Garamond Pro"/>
          <w:sz w:val="24"/>
        </w:rPr>
      </w:pPr>
    </w:p>
    <w:p w:rsidR="00BF285F" w:rsidRDefault="00BF285F" w:rsidP="00941834">
      <w:pPr>
        <w:pStyle w:val="ListParagraph"/>
        <w:ind w:left="0"/>
        <w:rPr>
          <w:rFonts w:ascii="Adobe Garamond Pro" w:hAnsi="Adobe Garamond Pro"/>
          <w:sz w:val="24"/>
        </w:rPr>
      </w:pPr>
    </w:p>
    <w:p w:rsidR="008C55AE" w:rsidRDefault="008C55AE" w:rsidP="00941834">
      <w:pPr>
        <w:pStyle w:val="ListParagraph"/>
        <w:ind w:left="0"/>
        <w:rPr>
          <w:rFonts w:ascii="Adobe Garamond Pro" w:hAnsi="Adobe Garamond Pro"/>
          <w:sz w:val="24"/>
        </w:rPr>
      </w:pPr>
    </w:p>
    <w:p w:rsidR="00941834" w:rsidRDefault="00941834" w:rsidP="00941834">
      <w:pPr>
        <w:pStyle w:val="ListParagraph"/>
        <w:ind w:left="0"/>
        <w:jc w:val="center"/>
        <w:rPr>
          <w:rFonts w:ascii="Adobe Garamond Pro" w:hAnsi="Adobe Garamond Pro"/>
          <w:b/>
          <w:sz w:val="36"/>
        </w:rPr>
      </w:pPr>
    </w:p>
    <w:p w:rsidR="00941834" w:rsidRDefault="00941834" w:rsidP="00941834">
      <w:pPr>
        <w:pStyle w:val="ListParagraph"/>
        <w:ind w:left="0"/>
        <w:rPr>
          <w:rFonts w:ascii="Adobe Garamond Pro" w:hAnsi="Adobe Garamond Pro"/>
          <w:b/>
          <w:sz w:val="36"/>
        </w:rPr>
      </w:pPr>
    </w:p>
    <w:p w:rsidR="008C55AE" w:rsidRDefault="008C55AE" w:rsidP="00941834">
      <w:pPr>
        <w:pStyle w:val="ListParagraph"/>
        <w:ind w:left="0"/>
        <w:jc w:val="center"/>
        <w:rPr>
          <w:rFonts w:ascii="Adobe Garamond Pro" w:hAnsi="Adobe Garamond Pro"/>
          <w:b/>
          <w:sz w:val="36"/>
        </w:rPr>
      </w:pPr>
      <w:r w:rsidRPr="008C55AE">
        <w:rPr>
          <w:rFonts w:ascii="Adobe Garamond Pro" w:hAnsi="Adobe Garamond Pro"/>
          <w:b/>
          <w:sz w:val="36"/>
        </w:rPr>
        <w:t>References</w:t>
      </w:r>
    </w:p>
    <w:p w:rsidR="00941834" w:rsidRDefault="00941834" w:rsidP="00941834">
      <w:pPr>
        <w:pStyle w:val="ListParagraph"/>
        <w:ind w:left="0"/>
        <w:jc w:val="center"/>
        <w:rPr>
          <w:rFonts w:ascii="Adobe Garamond Pro" w:hAnsi="Adobe Garamond Pro"/>
          <w:b/>
          <w:sz w:val="36"/>
        </w:rPr>
      </w:pPr>
    </w:p>
    <w:p w:rsidR="00941834" w:rsidRDefault="00941834" w:rsidP="00941834">
      <w:pPr>
        <w:pStyle w:val="ListParagraph"/>
        <w:ind w:left="0"/>
        <w:jc w:val="center"/>
        <w:rPr>
          <w:rFonts w:ascii="Adobe Garamond Pro" w:hAnsi="Adobe Garamond Pro"/>
          <w:b/>
          <w:sz w:val="36"/>
        </w:rPr>
      </w:pPr>
    </w:p>
    <w:p w:rsidR="00941834" w:rsidRDefault="00941834" w:rsidP="00941834">
      <w:pPr>
        <w:pStyle w:val="ListParagraph"/>
        <w:ind w:left="0"/>
        <w:jc w:val="center"/>
        <w:rPr>
          <w:rFonts w:ascii="Adobe Garamond Pro" w:hAnsi="Adobe Garamond Pro"/>
          <w:b/>
          <w:sz w:val="36"/>
        </w:rPr>
      </w:pPr>
    </w:p>
    <w:p w:rsidR="008C55AE" w:rsidRPr="001F6F5B" w:rsidRDefault="008C55AE" w:rsidP="00941834">
      <w:pPr>
        <w:pStyle w:val="ListParagraph"/>
        <w:ind w:left="0"/>
        <w:jc w:val="center"/>
        <w:rPr>
          <w:rFonts w:ascii="Adobe Garamond Pro" w:hAnsi="Adobe Garamond Pro"/>
          <w:b/>
          <w:sz w:val="32"/>
          <w:szCs w:val="32"/>
        </w:rPr>
      </w:pPr>
    </w:p>
    <w:p w:rsidR="001F6F5B" w:rsidRPr="001F6F5B" w:rsidRDefault="00224D36" w:rsidP="00941834">
      <w:pPr>
        <w:pStyle w:val="ListParagraph"/>
        <w:numPr>
          <w:ilvl w:val="0"/>
          <w:numId w:val="28"/>
        </w:numPr>
        <w:ind w:left="0"/>
        <w:rPr>
          <w:rFonts w:ascii="Adobe Garamond Pro" w:hAnsi="Adobe Garamond Pro"/>
          <w:sz w:val="32"/>
          <w:szCs w:val="32"/>
        </w:rPr>
      </w:pPr>
      <w:hyperlink r:id="rId8" w:history="1">
        <w:r w:rsidR="001F6F5B" w:rsidRPr="001F6F5B">
          <w:rPr>
            <w:rStyle w:val="Hyperlink"/>
            <w:rFonts w:ascii="Adobe Garamond Pro" w:hAnsi="Adobe Garamond Pro"/>
            <w:sz w:val="32"/>
            <w:szCs w:val="32"/>
          </w:rPr>
          <w:t>https://www.nirfindia.org/2020/EngineeringRanking.html</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9" w:history="1">
        <w:r w:rsidR="001F6F5B" w:rsidRPr="001F6F5B">
          <w:rPr>
            <w:rStyle w:val="Hyperlink"/>
            <w:rFonts w:ascii="Adobe Garamond Pro" w:hAnsi="Adobe Garamond Pro"/>
            <w:sz w:val="32"/>
            <w:szCs w:val="32"/>
          </w:rPr>
          <w:t>https://www.aicte-india.org/education/institutions/Universities</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0" w:history="1">
        <w:r w:rsidR="001F6F5B" w:rsidRPr="001F6F5B">
          <w:rPr>
            <w:rStyle w:val="Hyperlink"/>
            <w:rFonts w:ascii="Adobe Garamond Pro" w:hAnsi="Adobe Garamond Pro"/>
            <w:sz w:val="32"/>
            <w:szCs w:val="32"/>
          </w:rPr>
          <w:t>http://www.npiu.nic.in/teqip3subcomponent_1_3.html</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1" w:tgtFrame="_blank" w:history="1">
        <w:r w:rsidR="001F6F5B" w:rsidRPr="001F6F5B">
          <w:rPr>
            <w:rStyle w:val="Hyperlink"/>
            <w:rFonts w:ascii="Segoe UI" w:hAnsi="Segoe UI" w:cs="Segoe UI"/>
            <w:sz w:val="32"/>
            <w:szCs w:val="32"/>
          </w:rPr>
          <w:t>https://ekalyan.cgg.gov.in/</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2" w:tgtFrame="_blank" w:history="1">
        <w:r w:rsidR="001F6F5B" w:rsidRPr="001F6F5B">
          <w:rPr>
            <w:rStyle w:val="Hyperlink"/>
            <w:rFonts w:ascii="Segoe UI" w:hAnsi="Segoe UI" w:cs="Segoe UI"/>
            <w:sz w:val="32"/>
            <w:szCs w:val="32"/>
          </w:rPr>
          <w:t>http://www.dcmsme.gov.in/schemes/</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3" w:tgtFrame="_blank" w:history="1">
        <w:proofErr w:type="spellStart"/>
        <w:r w:rsidR="001F6F5B" w:rsidRPr="001F6F5B">
          <w:rPr>
            <w:rStyle w:val="Hyperlink"/>
            <w:rFonts w:ascii="Segoe UI" w:hAnsi="Segoe UI" w:cs="Segoe UI"/>
            <w:sz w:val="32"/>
            <w:szCs w:val="32"/>
          </w:rPr>
          <w:t>blob:https</w:t>
        </w:r>
        <w:proofErr w:type="spellEnd"/>
        <w:r w:rsidR="001F6F5B" w:rsidRPr="001F6F5B">
          <w:rPr>
            <w:rStyle w:val="Hyperlink"/>
            <w:rFonts w:ascii="Segoe UI" w:hAnsi="Segoe UI" w:cs="Segoe UI"/>
            <w:sz w:val="32"/>
            <w:szCs w:val="32"/>
          </w:rPr>
          <w:t>://www.7nishchay-yuvaupmission.bihar.gov.in/</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4" w:history="1">
        <w:r w:rsidR="001F6F5B" w:rsidRPr="001F6F5B">
          <w:rPr>
            <w:rStyle w:val="Hyperlink"/>
            <w:rFonts w:ascii="Adobe Garamond Pro" w:hAnsi="Adobe Garamond Pro"/>
            <w:sz w:val="32"/>
            <w:szCs w:val="32"/>
          </w:rPr>
          <w:t>https://www.bitmesra.ac.in/</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5" w:history="1">
        <w:r w:rsidR="001F6F5B" w:rsidRPr="001F6F5B">
          <w:rPr>
            <w:rStyle w:val="Hyperlink"/>
            <w:rFonts w:ascii="Adobe Garamond Pro" w:hAnsi="Adobe Garamond Pro"/>
            <w:sz w:val="32"/>
            <w:szCs w:val="32"/>
          </w:rPr>
          <w:t>https://www.iitsystem.ac.in/?q=iitsdirectors/publicview</w:t>
        </w:r>
      </w:hyperlink>
    </w:p>
    <w:p w:rsidR="001F6F5B" w:rsidRPr="001F6F5B" w:rsidRDefault="00224D36" w:rsidP="00941834">
      <w:pPr>
        <w:pStyle w:val="ListParagraph"/>
        <w:numPr>
          <w:ilvl w:val="0"/>
          <w:numId w:val="28"/>
        </w:numPr>
        <w:ind w:left="0"/>
        <w:rPr>
          <w:rFonts w:ascii="Adobe Garamond Pro" w:hAnsi="Adobe Garamond Pro"/>
          <w:sz w:val="32"/>
          <w:szCs w:val="32"/>
        </w:rPr>
      </w:pPr>
      <w:hyperlink r:id="rId16" w:history="1">
        <w:r w:rsidR="001F6F5B" w:rsidRPr="001F6F5B">
          <w:rPr>
            <w:rStyle w:val="Hyperlink"/>
            <w:rFonts w:ascii="Adobe Garamond Pro" w:hAnsi="Adobe Garamond Pro"/>
            <w:sz w:val="32"/>
            <w:szCs w:val="32"/>
          </w:rPr>
          <w:t>http://nitcouncil.org.in/</w:t>
        </w:r>
      </w:hyperlink>
    </w:p>
    <w:p w:rsidR="001F6F5B" w:rsidRDefault="001F6F5B" w:rsidP="00941834">
      <w:pPr>
        <w:rPr>
          <w:rFonts w:ascii="Adobe Garamond Pro" w:hAnsi="Adobe Garamond Pro"/>
          <w:sz w:val="32"/>
          <w:szCs w:val="32"/>
        </w:rPr>
      </w:pPr>
    </w:p>
    <w:p w:rsidR="001F6F5B" w:rsidRDefault="001F6F5B" w:rsidP="00941834">
      <w:pPr>
        <w:rPr>
          <w:rFonts w:ascii="Adobe Garamond Pro" w:hAnsi="Adobe Garamond Pro"/>
          <w:sz w:val="32"/>
          <w:szCs w:val="32"/>
        </w:rPr>
      </w:pPr>
    </w:p>
    <w:p w:rsidR="001F6F5B" w:rsidRPr="001F6F5B" w:rsidRDefault="001F6F5B" w:rsidP="00941834">
      <w:pPr>
        <w:rPr>
          <w:rFonts w:ascii="Adobe Garamond Pro" w:hAnsi="Adobe Garamond Pro"/>
          <w:sz w:val="32"/>
          <w:szCs w:val="32"/>
        </w:rPr>
      </w:pPr>
      <w:r w:rsidRPr="001F6F5B">
        <w:rPr>
          <w:rFonts w:ascii="Adobe Garamond Pro" w:hAnsi="Adobe Garamond Pro"/>
          <w:sz w:val="32"/>
          <w:szCs w:val="32"/>
        </w:rPr>
        <w:t>And many other colleges home website</w:t>
      </w:r>
    </w:p>
    <w:p w:rsidR="001F6F5B" w:rsidRPr="001F6F5B" w:rsidRDefault="001F6F5B" w:rsidP="00941834">
      <w:pPr>
        <w:pStyle w:val="ListParagraph"/>
        <w:ind w:left="0"/>
        <w:rPr>
          <w:rFonts w:ascii="Adobe Garamond Pro" w:hAnsi="Adobe Garamond Pro"/>
          <w:sz w:val="24"/>
        </w:rPr>
      </w:pPr>
    </w:p>
    <w:sectPr w:rsidR="001F6F5B" w:rsidRPr="001F6F5B" w:rsidSect="00AB708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A84383"/>
    <w:multiLevelType w:val="hybridMultilevel"/>
    <w:tmpl w:val="E14C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2C373F"/>
    <w:multiLevelType w:val="hybridMultilevel"/>
    <w:tmpl w:val="D38C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CAA52F9"/>
    <w:multiLevelType w:val="hybridMultilevel"/>
    <w:tmpl w:val="5A22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D3011"/>
    <w:multiLevelType w:val="hybridMultilevel"/>
    <w:tmpl w:val="92C6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AA6EA8"/>
    <w:multiLevelType w:val="multilevel"/>
    <w:tmpl w:val="76E845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800" w:hanging="1440"/>
      </w:pPr>
      <w:rPr>
        <w:rFonts w:hint="default"/>
        <w:sz w:val="36"/>
      </w:rPr>
    </w:lvl>
    <w:lvl w:ilvl="4">
      <w:start w:val="1"/>
      <w:numFmt w:val="decimal"/>
      <w:isLgl/>
      <w:lvlText w:val="%1.%2.%3.%4.%5"/>
      <w:lvlJc w:val="left"/>
      <w:pPr>
        <w:ind w:left="2160" w:hanging="1800"/>
      </w:pPr>
      <w:rPr>
        <w:rFonts w:hint="default"/>
        <w:sz w:val="36"/>
      </w:rPr>
    </w:lvl>
    <w:lvl w:ilvl="5">
      <w:start w:val="1"/>
      <w:numFmt w:val="decimal"/>
      <w:isLgl/>
      <w:lvlText w:val="%1.%2.%3.%4.%5.%6"/>
      <w:lvlJc w:val="left"/>
      <w:pPr>
        <w:ind w:left="2880" w:hanging="2520"/>
      </w:pPr>
      <w:rPr>
        <w:rFonts w:hint="default"/>
        <w:sz w:val="36"/>
      </w:rPr>
    </w:lvl>
    <w:lvl w:ilvl="6">
      <w:start w:val="1"/>
      <w:numFmt w:val="decimal"/>
      <w:isLgl/>
      <w:lvlText w:val="%1.%2.%3.%4.%5.%6.%7"/>
      <w:lvlJc w:val="left"/>
      <w:pPr>
        <w:ind w:left="3240" w:hanging="2880"/>
      </w:pPr>
      <w:rPr>
        <w:rFonts w:hint="default"/>
        <w:sz w:val="36"/>
      </w:rPr>
    </w:lvl>
    <w:lvl w:ilvl="7">
      <w:start w:val="1"/>
      <w:numFmt w:val="decimal"/>
      <w:isLgl/>
      <w:lvlText w:val="%1.%2.%3.%4.%5.%6.%7.%8"/>
      <w:lvlJc w:val="left"/>
      <w:pPr>
        <w:ind w:left="3600" w:hanging="3240"/>
      </w:pPr>
      <w:rPr>
        <w:rFonts w:hint="default"/>
        <w:sz w:val="36"/>
      </w:rPr>
    </w:lvl>
    <w:lvl w:ilvl="8">
      <w:start w:val="1"/>
      <w:numFmt w:val="decimal"/>
      <w:isLgl/>
      <w:lvlText w:val="%1.%2.%3.%4.%5.%6.%7.%8.%9"/>
      <w:lvlJc w:val="left"/>
      <w:pPr>
        <w:ind w:left="3960" w:hanging="3600"/>
      </w:pPr>
      <w:rPr>
        <w:rFonts w:hint="default"/>
        <w:sz w:val="36"/>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19"/>
  </w:num>
  <w:num w:numId="22">
    <w:abstractNumId w:val="11"/>
  </w:num>
  <w:num w:numId="23">
    <w:abstractNumId w:val="27"/>
  </w:num>
  <w:num w:numId="24">
    <w:abstractNumId w:val="21"/>
  </w:num>
  <w:num w:numId="25">
    <w:abstractNumId w:val="25"/>
  </w:num>
  <w:num w:numId="26">
    <w:abstractNumId w:val="14"/>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15"/>
    <w:rsid w:val="000A57E8"/>
    <w:rsid w:val="000B5B83"/>
    <w:rsid w:val="00144B72"/>
    <w:rsid w:val="00183D1E"/>
    <w:rsid w:val="001F6F5B"/>
    <w:rsid w:val="002152DE"/>
    <w:rsid w:val="00224D36"/>
    <w:rsid w:val="0023767E"/>
    <w:rsid w:val="0025023D"/>
    <w:rsid w:val="0025051F"/>
    <w:rsid w:val="00250835"/>
    <w:rsid w:val="00280DDD"/>
    <w:rsid w:val="003002E2"/>
    <w:rsid w:val="003562C7"/>
    <w:rsid w:val="003805A0"/>
    <w:rsid w:val="004429AF"/>
    <w:rsid w:val="004974A6"/>
    <w:rsid w:val="005020A9"/>
    <w:rsid w:val="00521EE2"/>
    <w:rsid w:val="005271BB"/>
    <w:rsid w:val="005569B0"/>
    <w:rsid w:val="00585B26"/>
    <w:rsid w:val="005C4E8E"/>
    <w:rsid w:val="005C7D39"/>
    <w:rsid w:val="005E03C3"/>
    <w:rsid w:val="006158B2"/>
    <w:rsid w:val="00645252"/>
    <w:rsid w:val="00680BBD"/>
    <w:rsid w:val="00692EB0"/>
    <w:rsid w:val="006D3D74"/>
    <w:rsid w:val="00715C16"/>
    <w:rsid w:val="007E4591"/>
    <w:rsid w:val="008133E6"/>
    <w:rsid w:val="0083569A"/>
    <w:rsid w:val="00873A08"/>
    <w:rsid w:val="008A4B17"/>
    <w:rsid w:val="008B60C1"/>
    <w:rsid w:val="008C55AE"/>
    <w:rsid w:val="008F2681"/>
    <w:rsid w:val="00941834"/>
    <w:rsid w:val="009D03BA"/>
    <w:rsid w:val="00A07EA3"/>
    <w:rsid w:val="00A62BF7"/>
    <w:rsid w:val="00A9204E"/>
    <w:rsid w:val="00AB0A01"/>
    <w:rsid w:val="00AB708A"/>
    <w:rsid w:val="00AB768D"/>
    <w:rsid w:val="00AD2048"/>
    <w:rsid w:val="00AD601B"/>
    <w:rsid w:val="00B01425"/>
    <w:rsid w:val="00B45E1F"/>
    <w:rsid w:val="00B943B1"/>
    <w:rsid w:val="00BB4722"/>
    <w:rsid w:val="00BF285F"/>
    <w:rsid w:val="00CA74A0"/>
    <w:rsid w:val="00CD547D"/>
    <w:rsid w:val="00CE1439"/>
    <w:rsid w:val="00D5553D"/>
    <w:rsid w:val="00D674B6"/>
    <w:rsid w:val="00DA5980"/>
    <w:rsid w:val="00DC2315"/>
    <w:rsid w:val="00E02B78"/>
    <w:rsid w:val="00E1499A"/>
    <w:rsid w:val="00E17D39"/>
    <w:rsid w:val="00E40CD7"/>
    <w:rsid w:val="00E65559"/>
    <w:rsid w:val="00E677B1"/>
    <w:rsid w:val="00EA3619"/>
    <w:rsid w:val="00F34434"/>
    <w:rsid w:val="00F70C00"/>
    <w:rsid w:val="00F87EB1"/>
    <w:rsid w:val="00FE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D3E"/>
  <w15:chartTrackingRefBased/>
  <w15:docId w15:val="{52C79680-BD1E-45EF-A430-8A2017E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25051F"/>
  </w:style>
  <w:style w:type="paragraph" w:styleId="ListParagraph">
    <w:name w:val="List Paragraph"/>
    <w:basedOn w:val="Normal"/>
    <w:uiPriority w:val="34"/>
    <w:unhideWhenUsed/>
    <w:qFormat/>
    <w:rsid w:val="00F34434"/>
    <w:pPr>
      <w:ind w:left="720"/>
      <w:contextualSpacing/>
    </w:pPr>
  </w:style>
  <w:style w:type="table" w:styleId="TableGrid">
    <w:name w:val="Table Grid"/>
    <w:basedOn w:val="TableNormal"/>
    <w:uiPriority w:val="39"/>
    <w:rsid w:val="00DA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A59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89491">
      <w:bodyDiv w:val="1"/>
      <w:marLeft w:val="0"/>
      <w:marRight w:val="0"/>
      <w:marTop w:val="0"/>
      <w:marBottom w:val="0"/>
      <w:divBdr>
        <w:top w:val="none" w:sz="0" w:space="0" w:color="auto"/>
        <w:left w:val="none" w:sz="0" w:space="0" w:color="auto"/>
        <w:bottom w:val="none" w:sz="0" w:space="0" w:color="auto"/>
        <w:right w:val="none" w:sz="0" w:space="0" w:color="auto"/>
      </w:divBdr>
    </w:div>
    <w:div w:id="19993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rfindia.org/2020/EngineeringRanking.html" TargetMode="External"/><Relationship Id="rId13" Type="http://schemas.openxmlformats.org/officeDocument/2006/relationships/hyperlink" Target="blob:https://www.7nishchay-yuvaupmission.bihar.gov.in/0119e4a9-3a43-416a-9619-60204034744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cmsme.gov.in/schemes/institutions_detai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itcouncil.org.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kalyan.cgg.gov.in/downloads/Outside_State_Colleges_Email_Details.pdf" TargetMode="External"/><Relationship Id="rId5" Type="http://schemas.openxmlformats.org/officeDocument/2006/relationships/styles" Target="styles.xml"/><Relationship Id="rId15" Type="http://schemas.openxmlformats.org/officeDocument/2006/relationships/hyperlink" Target="https://www.iitsystem.ac.in/?q=iitsdirectors/publicview" TargetMode="External"/><Relationship Id="rId10" Type="http://schemas.openxmlformats.org/officeDocument/2006/relationships/hyperlink" Target="http://www.npiu.nic.in/teqip3subcomponent_1_3.html" TargetMode="External"/><Relationship Id="rId4" Type="http://schemas.openxmlformats.org/officeDocument/2006/relationships/numbering" Target="numbering.xml"/><Relationship Id="rId9" Type="http://schemas.openxmlformats.org/officeDocument/2006/relationships/hyperlink" Target="https://www.aicte-india.org/education/institutions/Universities" TargetMode="External"/><Relationship Id="rId14" Type="http://schemas.openxmlformats.org/officeDocument/2006/relationships/hyperlink" Target="https://www.bitmesra.ac.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209</TotalTime>
  <Pages>10</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Mangalam</dc:creator>
  <cp:keywords/>
  <dc:description/>
  <cp:lastModifiedBy>Kumar Mangalam</cp:lastModifiedBy>
  <cp:revision>65</cp:revision>
  <cp:lastPrinted>2021-09-14T15:31:00Z</cp:lastPrinted>
  <dcterms:created xsi:type="dcterms:W3CDTF">2021-09-14T12:48:00Z</dcterms:created>
  <dcterms:modified xsi:type="dcterms:W3CDTF">2021-09-15T05:57:00Z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